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right"/>
        <w:spacing w:lineRule="exact" w:line="200"/>
      </w:pPr>
      <w:r>
        <w:rPr>
          <w:rFonts w:cs="Cambria" w:hAnsi="Cambria" w:eastAsia="Cambria" w:ascii="Cambria"/>
          <w:w w:val="25"/>
          <w:position w:val="-1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-1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19"/>
          <w:szCs w:val="19"/>
        </w:rPr>
      </w:r>
    </w:p>
    <w:p>
      <w:pPr>
        <w:rPr>
          <w:rFonts w:cs="Cambria" w:hAnsi="Cambria" w:eastAsia="Cambria" w:ascii="Cambria"/>
          <w:sz w:val="36"/>
          <w:szCs w:val="36"/>
        </w:rPr>
        <w:jc w:val="center"/>
        <w:spacing w:before="58"/>
        <w:ind w:left="-47" w:right="2097"/>
      </w:pPr>
      <w:r>
        <w:br w:type="column"/>
      </w:r>
      <w:r>
        <w:rPr>
          <w:rFonts w:cs="Cambria" w:hAnsi="Cambria" w:eastAsia="Cambria" w:ascii="Cambria"/>
          <w:b/>
          <w:spacing w:val="0"/>
          <w:w w:val="100"/>
          <w:sz w:val="36"/>
          <w:szCs w:val="36"/>
        </w:rPr>
        <w:t>MySQL</w:t>
      </w:r>
      <w:r>
        <w:rPr>
          <w:rFonts w:cs="Cambria" w:hAnsi="Cambria" w:eastAsia="Cambria" w:ascii="Cambria"/>
          <w:b/>
          <w:spacing w:val="-5"/>
          <w:w w:val="100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97"/>
          <w:sz w:val="36"/>
          <w:szCs w:val="36"/>
        </w:rPr>
        <w:t> Con</w:t>
      </w:r>
      <w:r>
        <w:rPr>
          <w:rFonts w:cs="Cambria" w:hAnsi="Cambria" w:eastAsia="Cambria" w:ascii="Cambria"/>
          <w:b/>
          <w:spacing w:val="0"/>
          <w:w w:val="97"/>
          <w:sz w:val="36"/>
          <w:szCs w:val="36"/>
        </w:rPr>
        <w:t>nector/Ardui</w:t>
      </w:r>
      <w:r>
        <w:rPr>
          <w:rFonts w:cs="Cambria" w:hAnsi="Cambria" w:eastAsia="Cambria" w:ascii="Cambria"/>
          <w:b/>
          <w:spacing w:val="-1"/>
          <w:w w:val="97"/>
          <w:sz w:val="36"/>
          <w:szCs w:val="36"/>
        </w:rPr>
        <w:t>n</w:t>
      </w:r>
      <w:r>
        <w:rPr>
          <w:rFonts w:cs="Cambria" w:hAnsi="Cambria" w:eastAsia="Cambria" w:ascii="Cambria"/>
          <w:b/>
          <w:spacing w:val="0"/>
          <w:w w:val="97"/>
          <w:sz w:val="36"/>
          <w:szCs w:val="36"/>
        </w:rPr>
        <w:t>o</w:t>
      </w:r>
      <w:r>
        <w:rPr>
          <w:rFonts w:cs="Cambria" w:hAnsi="Cambria" w:eastAsia="Cambria" w:ascii="Cambria"/>
          <w:b/>
          <w:spacing w:val="-2"/>
          <w:w w:val="97"/>
          <w:sz w:val="36"/>
          <w:szCs w:val="36"/>
        </w:rPr>
        <w:t> </w:t>
      </w:r>
      <w:r>
        <w:rPr>
          <w:rFonts w:cs="Cambria" w:hAnsi="Cambria" w:eastAsia="Cambria" w:ascii="Cambria"/>
          <w:b/>
          <w:spacing w:val="0"/>
          <w:w w:val="25"/>
          <w:sz w:val="36"/>
          <w:szCs w:val="36"/>
        </w:rPr>
        <w:t> </w:t>
      </w:r>
      <w:r>
        <w:rPr>
          <w:rFonts w:cs="Cambria" w:hAnsi="Cambria" w:eastAsia="Cambria" w:ascii="Cambria"/>
          <w:spacing w:val="0"/>
          <w:w w:val="100"/>
          <w:sz w:val="36"/>
          <w:szCs w:val="36"/>
        </w:rPr>
      </w:r>
    </w:p>
    <w:p>
      <w:pPr>
        <w:rPr>
          <w:rFonts w:cs="Cambria" w:hAnsi="Cambria" w:eastAsia="Cambria" w:ascii="Cambria"/>
          <w:sz w:val="19"/>
          <w:szCs w:val="19"/>
        </w:rPr>
        <w:jc w:val="center"/>
        <w:spacing w:before="13" w:lineRule="auto" w:line="253"/>
        <w:ind w:left="1559" w:right="3738"/>
        <w:sectPr>
          <w:pgSz w:w="12240" w:h="15840"/>
          <w:pgMar w:top="1380" w:bottom="280" w:left="1700" w:right="1660"/>
          <w:cols w:num="2" w:equalWidth="off">
            <w:col w:w="149" w:space="2044"/>
            <w:col w:w="6687"/>
          </w:cols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6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v1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39" w:lineRule="auto" w:line="289"/>
        <w:ind w:left="105" w:right="25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Ha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?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ll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131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up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even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1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do</w:t>
      </w:r>
      <w:r>
        <w:rPr>
          <w:rFonts w:cs="Cambria" w:hAnsi="Cambria" w:eastAsia="Cambria" w:ascii="Cambria"/>
          <w:spacing w:val="0"/>
          <w:w w:val="66"/>
          <w:sz w:val="19"/>
          <w:szCs w:val="19"/>
        </w:rPr>
        <w:t>  </w:t>
      </w:r>
      <w:r>
        <w:rPr>
          <w:rFonts w:cs="Cambria" w:hAnsi="Cambria" w:eastAsia="Cambria" w:ascii="Cambria"/>
          <w:spacing w:val="10"/>
          <w:w w:val="6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nde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apab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both"/>
        <w:spacing w:lineRule="auto" w:line="287"/>
        <w:ind w:left="1185" w:right="953" w:hanging="1080"/>
      </w:pP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b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                                                 </w:t>
      </w:r>
      <w:r>
        <w:rPr>
          <w:rFonts w:cs="Cambria" w:hAnsi="Cambria" w:eastAsia="Cambria" w:ascii="Cambria"/>
          <w:spacing w:val="10"/>
          <w:w w:val="25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v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ver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sect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“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v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”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3"/>
          <w:szCs w:val="33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0"/>
          <w:sz w:val="33"/>
          <w:szCs w:val="33"/>
        </w:rPr>
        <w:t>G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e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t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t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n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g</w:t>
      </w:r>
      <w:r>
        <w:rPr>
          <w:rFonts w:cs="Arial" w:hAnsi="Arial" w:eastAsia="Arial" w:ascii="Arial"/>
          <w:b/>
          <w:spacing w:val="17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3"/>
          <w:w w:val="101"/>
          <w:sz w:val="33"/>
          <w:szCs w:val="33"/>
        </w:rPr>
        <w:t>S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t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a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r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t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e</w:t>
      </w:r>
      <w:r>
        <w:rPr>
          <w:rFonts w:cs="Arial" w:hAnsi="Arial" w:eastAsia="Arial" w:ascii="Arial"/>
          <w:b/>
          <w:spacing w:val="0"/>
          <w:w w:val="101"/>
          <w:sz w:val="33"/>
          <w:szCs w:val="33"/>
        </w:rPr>
        <w:t>d</w:t>
      </w:r>
      <w:r>
        <w:rPr>
          <w:rFonts w:cs="Arial" w:hAnsi="Arial" w:eastAsia="Arial" w:ascii="Arial"/>
          <w:spacing w:val="0"/>
          <w:w w:val="100"/>
          <w:sz w:val="33"/>
          <w:szCs w:val="33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00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ll.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74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Sav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if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90"/>
        <w:sectPr>
          <w:type w:val="continuous"/>
          <w:pgSz w:w="12240" w:h="15840"/>
          <w:pgMar w:top="1380" w:bottom="280" w:left="1700" w:right="1660"/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r)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do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6" w:lineRule="auto" w:line="287"/>
        <w:ind w:left="1185" w:right="771" w:hanging="1080"/>
      </w:pP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b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                                             </w:t>
      </w:r>
      <w:r>
        <w:rPr>
          <w:rFonts w:cs="Cambria" w:hAnsi="Cambria" w:eastAsia="Cambria" w:ascii="Cambria"/>
          <w:spacing w:val="8"/>
          <w:w w:val="25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He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Con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/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efe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/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1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49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49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47"/>
          <w:sz w:val="19"/>
          <w:szCs w:val="19"/>
        </w:rPr>
        <w:t> 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 li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Sk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SQ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5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ook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87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uppo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-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ySQ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ll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ils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364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-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ySQ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1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Ha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1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st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anove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have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328p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114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siz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-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67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ritte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3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74"/>
          <w:sz w:val="19"/>
          <w:szCs w:val="19"/>
        </w:rPr>
        <w:t>ave</w:t>
      </w:r>
      <w:r>
        <w:rPr>
          <w:rFonts w:cs="Cambria" w:hAnsi="Cambria" w:eastAsia="Cambria" w:ascii="Cambria"/>
          <w:spacing w:val="2"/>
          <w:w w:val="7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7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7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185" w:right="847" w:hanging="1080"/>
      </w:pP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Cau</w:t>
      </w:r>
      <w:r>
        <w:rPr>
          <w:rFonts w:cs="Cambria" w:hAnsi="Cambria" w:eastAsia="Cambria" w:ascii="Cambria"/>
          <w:b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b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on</w:t>
      </w:r>
      <w:r>
        <w:rPr>
          <w:rFonts w:cs="Cambria" w:hAnsi="Cambria" w:eastAsia="Cambria" w:ascii="Cambria"/>
          <w:i/>
          <w:spacing w:val="1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                        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Co</w:t>
      </w:r>
      <w:r>
        <w:rPr>
          <w:rFonts w:cs="Cambria" w:hAnsi="Cambria" w:eastAsia="Cambria" w:ascii="Cambria"/>
          <w:i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pa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odu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4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i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ect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64"/>
          <w:sz w:val="19"/>
          <w:szCs w:val="19"/>
        </w:rPr>
        <w:t>er</w:t>
      </w:r>
      <w:r>
        <w:rPr>
          <w:rFonts w:cs="Cambria" w:hAnsi="Cambria" w:eastAsia="Cambria" w:ascii="Cambria"/>
          <w:i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0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v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rit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wan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A</w:t>
      </w:r>
      <w:r>
        <w:rPr>
          <w:rFonts w:cs="Arial" w:hAnsi="Arial" w:eastAsia="Arial" w:ascii="Arial"/>
          <w:b/>
          <w:spacing w:val="9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N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14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A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b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o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u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t</w:t>
      </w:r>
      <w:r>
        <w:rPr>
          <w:rFonts w:cs="Arial" w:hAnsi="Arial" w:eastAsia="Arial" w:ascii="Arial"/>
          <w:b/>
          <w:spacing w:val="16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M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e</w:t>
      </w:r>
      <w:r>
        <w:rPr>
          <w:rFonts w:cs="Arial" w:hAnsi="Arial" w:eastAsia="Arial" w:ascii="Arial"/>
          <w:b/>
          <w:spacing w:val="4"/>
          <w:w w:val="102"/>
          <w:sz w:val="21"/>
          <w:szCs w:val="21"/>
        </w:rPr>
        <w:t>m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o</w:t>
      </w:r>
      <w:r>
        <w:rPr>
          <w:rFonts w:cs="Arial" w:hAnsi="Arial" w:eastAsia="Arial" w:ascii="Arial"/>
          <w:b/>
          <w:spacing w:val="1"/>
          <w:w w:val="102"/>
          <w:sz w:val="21"/>
          <w:szCs w:val="21"/>
        </w:rPr>
        <w:t>r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y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145"/>
        <w:sectPr>
          <w:pgSz w:w="12240" w:h="15840"/>
          <w:pgMar w:top="1380" w:bottom="280" w:left="1700" w:right="1680"/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8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7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7"/>
          <w:sz w:val="19"/>
          <w:szCs w:val="19"/>
        </w:rPr>
        <w:t> </w:t>
      </w:r>
      <w:r>
        <w:rPr>
          <w:rFonts w:cs="Cambria" w:hAnsi="Cambria" w:eastAsia="Cambria" w:ascii="Cambria"/>
          <w:spacing w:val="10"/>
          <w:w w:val="27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7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6" w:lineRule="auto" w:line="289"/>
        <w:ind w:left="105" w:right="15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way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6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am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91"/>
        <w:ind w:left="105" w:right="21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Ho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1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oad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eb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dyna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ts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exact" w:line="220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-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83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SELEC</w:t>
      </w:r>
      <w:r>
        <w:rPr>
          <w:rFonts w:cs="Courier New" w:hAnsi="Courier New" w:eastAsia="Courier New" w:ascii="Courier New"/>
          <w:spacing w:val="0"/>
          <w:w w:val="103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*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do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566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8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4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whe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773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Sketc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20,65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4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(64%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progra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storag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space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.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Maximu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32,256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bytes.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17"/>
          <w:szCs w:val="17"/>
        </w:rPr>
        <w:jc w:val="left"/>
        <w:spacing w:lineRule="auto" w:line="268"/>
        <w:ind w:left="105" w:right="230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Globa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variable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1,18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6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(57%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dynami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memory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leavin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86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for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loca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variables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.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Maximu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2,04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8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bytes.</w:t>
      </w:r>
      <w:r>
        <w:rPr>
          <w:rFonts w:cs="Cambria" w:hAnsi="Cambria" w:eastAsia="Cambria" w:ascii="Cambria"/>
          <w:spacing w:val="16"/>
          <w:w w:val="100"/>
          <w:sz w:val="17"/>
          <w:szCs w:val="17"/>
        </w:rPr>
        <w:t> </w:t>
      </w:r>
      <w:r>
        <w:rPr>
          <w:rFonts w:cs="Cambria" w:hAnsi="Cambria" w:eastAsia="Cambria" w:ascii="Cambria"/>
          <w:spacing w:val="0"/>
          <w:w w:val="26"/>
          <w:sz w:val="17"/>
          <w:szCs w:val="17"/>
        </w:rPr>
        <w:t> </w:t>
      </w:r>
      <w:r>
        <w:rPr>
          <w:rFonts w:cs="Cambria" w:hAnsi="Cambria" w:eastAsia="Cambria" w:ascii="Cambria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8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6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Ho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1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74"/>
          <w:sz w:val="19"/>
          <w:szCs w:val="19"/>
        </w:rPr>
        <w:t>eve</w:t>
      </w:r>
      <w:r>
        <w:rPr>
          <w:rFonts w:cs="Cambria" w:hAnsi="Cambria" w:eastAsia="Cambria" w:ascii="Cambria"/>
          <w:spacing w:val="2"/>
          <w:w w:val="7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7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 w:lineRule="auto" w:line="287"/>
        <w:ind w:left="105" w:right="266"/>
      </w:pPr>
      <w:r>
        <w:rPr>
          <w:rFonts w:cs="Cambria" w:hAnsi="Cambria" w:eastAsia="Cambria" w:ascii="Cambria"/>
          <w:spacing w:val="2"/>
          <w:w w:val="76"/>
          <w:sz w:val="19"/>
          <w:szCs w:val="19"/>
        </w:rPr>
        <w:t>400</w:t>
      </w:r>
      <w:r>
        <w:rPr>
          <w:rFonts w:cs="Cambria" w:hAnsi="Cambria" w:eastAsia="Cambria" w:ascii="Cambria"/>
          <w:spacing w:val="0"/>
          <w:w w:val="76"/>
          <w:sz w:val="19"/>
          <w:szCs w:val="19"/>
        </w:rPr>
        <w:t>  </w:t>
      </w:r>
      <w:r>
        <w:rPr>
          <w:rFonts w:cs="Cambria" w:hAnsi="Cambria" w:eastAsia="Cambria" w:ascii="Cambria"/>
          <w:spacing w:val="7"/>
          <w:w w:val="7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7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4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nough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8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Con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6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-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4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2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4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N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w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o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r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k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n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g</w:t>
      </w:r>
      <w:r>
        <w:rPr>
          <w:rFonts w:cs="Arial" w:hAnsi="Arial" w:eastAsia="Arial" w:ascii="Arial"/>
          <w:b/>
          <w:spacing w:val="28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H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a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r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d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w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a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r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20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275"/>
        <w:sectPr>
          <w:pgSz w:w="12240" w:h="15840"/>
          <w:pgMar w:top="1380" w:bottom="280" w:left="1700" w:right="1640"/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Fo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ve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5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kno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6" w:lineRule="auto" w:line="287"/>
        <w:ind w:left="105" w:right="48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1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5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rity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uppo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hyperlink r:id="rId4">
        <w:r>
          <w:rPr>
            <w:rFonts w:cs="Courier New" w:hAnsi="Courier New" w:eastAsia="Courier New" w:ascii="Courier New"/>
            <w:spacing w:val="2"/>
            <w:w w:val="103"/>
            <w:sz w:val="19"/>
            <w:szCs w:val="19"/>
          </w:rPr>
          <w:t>https://www.arduino.cc/en/Main/ArduinoWiFiShiel</w:t>
        </w:r>
        <w:r>
          <w:rPr>
            <w:rFonts w:cs="Courier New" w:hAnsi="Courier New" w:eastAsia="Courier New" w:ascii="Courier New"/>
            <w:spacing w:val="1"/>
            <w:w w:val="103"/>
            <w:sz w:val="19"/>
            <w:szCs w:val="19"/>
          </w:rPr>
          <w:t>d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f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o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r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3"/>
            <w:w w:val="103"/>
            <w:sz w:val="19"/>
            <w:szCs w:val="19"/>
          </w:rPr>
          <w:t>m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o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r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d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a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l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)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.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 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0"/>
            <w:w w:val="100"/>
            <w:sz w:val="19"/>
            <w:szCs w:val="19"/>
          </w:rPr>
        </w:r>
      </w:hyperlink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21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Fu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2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ySQ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6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6"/>
          <w:sz w:val="19"/>
          <w:szCs w:val="19"/>
        </w:rPr>
        <w:t> </w:t>
      </w:r>
      <w:r>
        <w:rPr>
          <w:rFonts w:cs="Cambria" w:hAnsi="Cambria" w:eastAsia="Cambria" w:ascii="Cambria"/>
          <w:spacing w:val="11"/>
          <w:w w:val="26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6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400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tte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lle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My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-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9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ySQ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4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hyperlink r:id="rId5"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(</w:t>
        </w:r>
        <w:r>
          <w:rPr>
            <w:rFonts w:cs="Courier New" w:hAnsi="Courier New" w:eastAsia="Courier New" w:ascii="Courier New"/>
            <w:spacing w:val="2"/>
            <w:w w:val="103"/>
            <w:sz w:val="19"/>
            <w:szCs w:val="19"/>
          </w:rPr>
          <w:t>http://dev.mysql.com/doc</w:t>
        </w:r>
      </w:hyperlink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825" w:right="96" w:hanging="720"/>
      </w:pP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b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        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86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bind_address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my.cfg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61"/>
          <w:sz w:val="19"/>
          <w:szCs w:val="19"/>
        </w:rPr>
        <w:t>rt</w:t>
      </w:r>
      <w:r>
        <w:rPr>
          <w:rFonts w:cs="Cambria" w:hAnsi="Cambria" w:eastAsia="Cambria" w:ascii="Cambria"/>
          <w:spacing w:val="1"/>
          <w:w w:val="6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agg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6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ySQL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4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ySQ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41"/>
          <w:sz w:val="19"/>
          <w:szCs w:val="19"/>
        </w:rPr>
        <w:t> </w:t>
      </w:r>
      <w:r>
        <w:rPr>
          <w:rFonts w:cs="Cambria" w:hAnsi="Cambria" w:eastAsia="Cambria" w:ascii="Cambria"/>
          <w:spacing w:val="14"/>
          <w:w w:val="41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U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s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r</w:t>
      </w:r>
      <w:r>
        <w:rPr>
          <w:rFonts w:cs="Arial" w:hAnsi="Arial" w:eastAsia="Arial" w:ascii="Arial"/>
          <w:b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A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c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c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o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u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n</w:t>
      </w:r>
      <w:r>
        <w:rPr>
          <w:rFonts w:cs="Arial" w:hAnsi="Arial" w:eastAsia="Arial" w:ascii="Arial"/>
          <w:b/>
          <w:spacing w:val="1"/>
          <w:w w:val="102"/>
          <w:sz w:val="21"/>
          <w:szCs w:val="21"/>
        </w:rPr>
        <w:t>t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s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327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xam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44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cis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304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CREAT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hyperlink r:id="rId6">
        <w:r>
          <w:rPr>
            <w:rFonts w:cs="Courier New" w:hAnsi="Courier New" w:eastAsia="Courier New" w:ascii="Courier New"/>
            <w:spacing w:val="1"/>
            <w:w w:val="100"/>
            <w:sz w:val="17"/>
            <w:szCs w:val="17"/>
          </w:rPr>
          <w:t>bob@localhos</w:t>
        </w:r>
        <w:r>
          <w:rPr>
            <w:rFonts w:cs="Courier New" w:hAnsi="Courier New" w:eastAsia="Courier New" w:ascii="Courier New"/>
            <w:spacing w:val="0"/>
            <w:w w:val="100"/>
            <w:sz w:val="17"/>
            <w:szCs w:val="17"/>
          </w:rPr>
          <w:t>t</w:t>
        </w:r>
        <w:r>
          <w:rPr>
            <w:rFonts w:cs="Courier New" w:hAnsi="Courier New" w:eastAsia="Courier New" w:ascii="Courier New"/>
            <w:spacing w:val="60"/>
            <w:w w:val="100"/>
            <w:sz w:val="17"/>
            <w:szCs w:val="17"/>
          </w:rPr>
          <w:t> </w:t>
        </w:r>
        <w:r>
          <w:rPr>
            <w:rFonts w:cs="Courier New" w:hAnsi="Courier New" w:eastAsia="Courier New" w:ascii="Courier New"/>
            <w:spacing w:val="1"/>
            <w:w w:val="100"/>
            <w:sz w:val="17"/>
            <w:szCs w:val="17"/>
          </w:rPr>
          <w:t>IDENTIFIE</w:t>
        </w:r>
        <w:r>
          <w:rPr>
            <w:rFonts w:cs="Courier New" w:hAnsi="Courier New" w:eastAsia="Courier New" w:ascii="Courier New"/>
            <w:spacing w:val="0"/>
            <w:w w:val="100"/>
            <w:sz w:val="17"/>
            <w:szCs w:val="17"/>
          </w:rPr>
          <w:t>D</w:t>
        </w:r>
        <w:r>
          <w:rPr>
            <w:rFonts w:cs="Courier New" w:hAnsi="Courier New" w:eastAsia="Courier New" w:ascii="Courier New"/>
            <w:spacing w:val="48"/>
            <w:w w:val="100"/>
            <w:sz w:val="17"/>
            <w:szCs w:val="17"/>
          </w:rPr>
          <w:t> </w:t>
        </w:r>
        <w:r>
          <w:rPr>
            <w:rFonts w:cs="Courier New" w:hAnsi="Courier New" w:eastAsia="Courier New" w:ascii="Courier New"/>
            <w:spacing w:val="1"/>
            <w:w w:val="100"/>
            <w:sz w:val="17"/>
            <w:szCs w:val="17"/>
          </w:rPr>
          <w:t>B</w:t>
        </w:r>
        <w:r>
          <w:rPr>
            <w:rFonts w:cs="Courier New" w:hAnsi="Courier New" w:eastAsia="Courier New" w:ascii="Courier New"/>
            <w:spacing w:val="0"/>
            <w:w w:val="100"/>
            <w:sz w:val="17"/>
            <w:szCs w:val="17"/>
          </w:rPr>
          <w:t>Y</w:t>
        </w:r>
        <w:r>
          <w:rPr>
            <w:rFonts w:cs="Courier New" w:hAnsi="Courier New" w:eastAsia="Courier New" w:ascii="Courier New"/>
            <w:spacing w:val="15"/>
            <w:w w:val="100"/>
            <w:sz w:val="17"/>
            <w:szCs w:val="17"/>
          </w:rPr>
          <w:t> </w:t>
        </w:r>
        <w:r>
          <w:rPr>
            <w:rFonts w:cs="Courier New" w:hAnsi="Courier New" w:eastAsia="Courier New" w:ascii="Courier New"/>
            <w:spacing w:val="1"/>
            <w:w w:val="104"/>
            <w:sz w:val="17"/>
            <w:szCs w:val="17"/>
          </w:rPr>
          <w:t>'secret';</w:t>
        </w:r>
        <w:r>
          <w:rPr>
            <w:rFonts w:cs="Courier New" w:hAnsi="Courier New" w:eastAsia="Courier New" w:ascii="Courier New"/>
            <w:spacing w:val="1"/>
            <w:w w:val="104"/>
            <w:sz w:val="17"/>
            <w:szCs w:val="17"/>
          </w:rPr>
          <w:t> </w:t>
        </w:r>
        <w:r>
          <w:rPr>
            <w:rFonts w:cs="Courier New" w:hAnsi="Courier New" w:eastAsia="Courier New" w:ascii="Courier New"/>
            <w:spacing w:val="1"/>
            <w:w w:val="100"/>
            <w:sz w:val="17"/>
            <w:szCs w:val="17"/>
          </w:rPr>
          <w:t>CREAT</w:t>
        </w:r>
        <w:r>
          <w:rPr>
            <w:rFonts w:cs="Courier New" w:hAnsi="Courier New" w:eastAsia="Courier New" w:ascii="Courier New"/>
            <w:spacing w:val="0"/>
            <w:w w:val="100"/>
            <w:sz w:val="17"/>
            <w:szCs w:val="17"/>
          </w:rPr>
          <w:t>E</w:t>
        </w:r>
        <w:r>
          <w:rPr>
            <w:rFonts w:cs="Courier New" w:hAnsi="Courier New" w:eastAsia="Courier New" w:ascii="Courier New"/>
            <w:spacing w:val="31"/>
            <w:w w:val="100"/>
            <w:sz w:val="17"/>
            <w:szCs w:val="17"/>
          </w:rPr>
          <w:t> </w:t>
        </w:r>
        <w:r>
          <w:rPr>
            <w:rFonts w:cs="Courier New" w:hAnsi="Courier New" w:eastAsia="Courier New" w:ascii="Courier New"/>
            <w:spacing w:val="1"/>
            <w:w w:val="100"/>
            <w:sz w:val="17"/>
            <w:szCs w:val="17"/>
          </w:rPr>
          <w:t>USE</w:t>
        </w:r>
        <w:r>
          <w:rPr>
            <w:rFonts w:cs="Courier New" w:hAnsi="Courier New" w:eastAsia="Courier New" w:ascii="Courier New"/>
            <w:spacing w:val="0"/>
            <w:w w:val="100"/>
            <w:sz w:val="17"/>
            <w:szCs w:val="17"/>
          </w:rPr>
          <w:t>R</w:t>
        </w:r>
        <w:r>
          <w:rPr>
            <w:rFonts w:cs="Courier New" w:hAnsi="Courier New" w:eastAsia="Courier New" w:ascii="Courier New"/>
            <w:spacing w:val="23"/>
            <w:w w:val="100"/>
            <w:sz w:val="17"/>
            <w:szCs w:val="17"/>
          </w:rPr>
          <w:t> </w:t>
        </w:r>
        <w:r>
          <w:rPr>
            <w:rFonts w:cs="Courier New" w:hAnsi="Courier New" w:eastAsia="Courier New" w:ascii="Courier New"/>
            <w:spacing w:val="1"/>
            <w:w w:val="100"/>
            <w:sz w:val="17"/>
            <w:szCs w:val="17"/>
          </w:rPr>
          <w:t>bob@'192.168.0.5</w:t>
        </w:r>
        <w:r>
          <w:rPr>
            <w:rFonts w:cs="Courier New" w:hAnsi="Courier New" w:eastAsia="Courier New" w:ascii="Courier New"/>
            <w:spacing w:val="0"/>
            <w:w w:val="100"/>
            <w:sz w:val="17"/>
            <w:szCs w:val="17"/>
          </w:rPr>
          <w:t>'</w:t>
        </w:r>
        <w:r>
          <w:rPr>
            <w:rFonts w:cs="Courier New" w:hAnsi="Courier New" w:eastAsia="Courier New" w:ascii="Courier New"/>
            <w:spacing w:val="76"/>
            <w:w w:val="100"/>
            <w:sz w:val="17"/>
            <w:szCs w:val="17"/>
          </w:rPr>
          <w:t> </w:t>
        </w:r>
        <w:r>
          <w:rPr>
            <w:rFonts w:cs="Courier New" w:hAnsi="Courier New" w:eastAsia="Courier New" w:ascii="Courier New"/>
            <w:spacing w:val="1"/>
            <w:w w:val="100"/>
            <w:sz w:val="17"/>
            <w:szCs w:val="17"/>
          </w:rPr>
          <w:t>IDENTIFIE</w:t>
        </w:r>
        <w:r>
          <w:rPr>
            <w:rFonts w:cs="Courier New" w:hAnsi="Courier New" w:eastAsia="Courier New" w:ascii="Courier New"/>
            <w:spacing w:val="0"/>
            <w:w w:val="100"/>
            <w:sz w:val="17"/>
            <w:szCs w:val="17"/>
          </w:rPr>
          <w:t>D</w:t>
        </w:r>
        <w:r>
          <w:rPr>
            <w:rFonts w:cs="Courier New" w:hAnsi="Courier New" w:eastAsia="Courier New" w:ascii="Courier New"/>
            <w:spacing w:val="48"/>
            <w:w w:val="100"/>
            <w:sz w:val="17"/>
            <w:szCs w:val="17"/>
          </w:rPr>
          <w:t> </w:t>
        </w:r>
        <w:r>
          <w:rPr>
            <w:rFonts w:cs="Courier New" w:hAnsi="Courier New" w:eastAsia="Courier New" w:ascii="Courier New"/>
            <w:spacing w:val="1"/>
            <w:w w:val="100"/>
            <w:sz w:val="17"/>
            <w:szCs w:val="17"/>
          </w:rPr>
          <w:t>B</w:t>
        </w:r>
        <w:r>
          <w:rPr>
            <w:rFonts w:cs="Courier New" w:hAnsi="Courier New" w:eastAsia="Courier New" w:ascii="Courier New"/>
            <w:spacing w:val="0"/>
            <w:w w:val="100"/>
            <w:sz w:val="17"/>
            <w:szCs w:val="17"/>
          </w:rPr>
          <w:t>Y</w:t>
        </w:r>
        <w:r>
          <w:rPr>
            <w:rFonts w:cs="Courier New" w:hAnsi="Courier New" w:eastAsia="Courier New" w:ascii="Courier New"/>
            <w:spacing w:val="15"/>
            <w:w w:val="100"/>
            <w:sz w:val="17"/>
            <w:szCs w:val="17"/>
          </w:rPr>
          <w:t> </w:t>
        </w:r>
        <w:r>
          <w:rPr>
            <w:rFonts w:cs="Courier New" w:hAnsi="Courier New" w:eastAsia="Courier New" w:ascii="Courier New"/>
            <w:spacing w:val="1"/>
            <w:w w:val="104"/>
            <w:sz w:val="17"/>
            <w:szCs w:val="17"/>
          </w:rPr>
          <w:t>'secret';</w:t>
        </w:r>
        <w:r>
          <w:rPr>
            <w:rFonts w:cs="Courier New" w:hAnsi="Courier New" w:eastAsia="Courier New" w:ascii="Courier New"/>
            <w:spacing w:val="0"/>
            <w:w w:val="100"/>
            <w:sz w:val="17"/>
            <w:szCs w:val="17"/>
          </w:rPr>
        </w:r>
      </w:hyperlink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80"/>
        <w:sectPr>
          <w:pgSz w:w="12240" w:h="15840"/>
          <w:pgMar w:top="1380" w:bottom="280" w:left="1700" w:right="1640"/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ough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9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6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8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6" w:lineRule="auto" w:line="289"/>
        <w:ind w:left="105" w:right="34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gned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" w:lineRule="auto" w:line="287"/>
        <w:ind w:left="105" w:right="132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192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168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0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11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2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above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ay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So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CREAT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bob@’%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’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IDENTIFIE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'secret';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both"/>
        <w:spacing w:lineRule="auto" w:line="287"/>
        <w:ind w:left="105" w:right="24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-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CREAT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bob@’192.168.0.%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’</w:t>
      </w:r>
      <w:r>
        <w:rPr>
          <w:rFonts w:cs="Courier New" w:hAnsi="Courier New" w:eastAsia="Courier New" w:ascii="Courier New"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IDENTIFIE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'secret';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P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r</w:t>
      </w:r>
      <w:r>
        <w:rPr>
          <w:rFonts w:cs="Arial" w:hAnsi="Arial" w:eastAsia="Arial" w:ascii="Arial"/>
          <w:b/>
          <w:spacing w:val="1"/>
          <w:w w:val="103"/>
          <w:sz w:val="21"/>
          <w:szCs w:val="21"/>
        </w:rPr>
        <w:t>i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v</w:t>
      </w:r>
      <w:r>
        <w:rPr>
          <w:rFonts w:cs="Arial" w:hAnsi="Arial" w:eastAsia="Arial" w:ascii="Arial"/>
          <w:b/>
          <w:spacing w:val="1"/>
          <w:w w:val="103"/>
          <w:sz w:val="21"/>
          <w:szCs w:val="21"/>
        </w:rPr>
        <w:t>i</w:t>
      </w:r>
      <w:r>
        <w:rPr>
          <w:rFonts w:cs="Arial" w:hAnsi="Arial" w:eastAsia="Arial" w:ascii="Arial"/>
          <w:b/>
          <w:spacing w:val="1"/>
          <w:w w:val="103"/>
          <w:sz w:val="21"/>
          <w:szCs w:val="21"/>
        </w:rPr>
        <w:t>l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e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g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e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s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3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46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GRAN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AL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test_arduino.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bob@’192.168.0.11’;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90"/>
        <w:ind w:left="105" w:right="154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test_arduino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GRANT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hy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ll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tly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T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s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t</w:t>
      </w:r>
      <w:r>
        <w:rPr>
          <w:rFonts w:cs="Arial" w:hAnsi="Arial" w:eastAsia="Arial" w:ascii="Arial"/>
          <w:b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A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c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c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e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s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s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13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4"/>
        <w:ind w:left="105" w:right="6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6" w:lineRule="auto" w:line="288"/>
        <w:ind w:left="105" w:right="259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do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have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t)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b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 </w:t>
      </w:r>
      <w:r>
        <w:rPr>
          <w:rFonts w:cs="Cambria" w:hAnsi="Cambria" w:eastAsia="Cambria" w:ascii="Cambria"/>
          <w:b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b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  <w:sectPr>
          <w:pgSz w:w="12240" w:h="15840"/>
          <w:pgMar w:top="1380" w:bottom="280" w:left="1700" w:right="1660"/>
        </w:sectPr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-ubo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-psecre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–h192.168.0.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--port=3306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6" w:lineRule="auto" w:line="289"/>
        <w:ind w:left="105" w:right="8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;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Ho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spacing w:val="-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y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SQ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-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/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anag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Sk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i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&gt;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ud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0"/>
          <w:w w:val="34"/>
          <w:sz w:val="19"/>
          <w:szCs w:val="19"/>
        </w:rPr>
        <w:t>-­‐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51" w:lineRule="auto" w:line="288"/>
        <w:ind w:left="105" w:right="155"/>
      </w:pP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&gt;M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anag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"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"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upd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keep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up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259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oa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61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6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1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Arduino/Librarie</w:t>
      </w:r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https://github.com/ChuckBell/MySQL_Connector_Arduin</w:t>
      </w:r>
      <w:r>
        <w:rPr>
          <w:rFonts w:cs="Courier New" w:hAnsi="Courier New" w:eastAsia="Courier New" w:ascii="Courier New"/>
          <w:spacing w:val="0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79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4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file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MySQL_Connector_Arduin</w:t>
      </w:r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both"/>
        <w:spacing w:lineRule="auto" w:line="285"/>
        <w:ind w:left="105" w:right="314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xam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/Users/cbell/Documents/Arduin</w:t>
      </w:r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/Users/cbell/Documents/A</w:t>
      </w:r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duino/Libraries</w:t>
      </w:r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825" w:right="235" w:hanging="720"/>
        <w:sectPr>
          <w:pgSz w:w="12240" w:h="15840"/>
          <w:pgMar w:top="1380" w:bottom="280" w:left="1700" w:right="1660"/>
        </w:sectPr>
      </w:pP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b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                   </w:t>
      </w:r>
      <w:r>
        <w:rPr>
          <w:rFonts w:cs="Cambria" w:hAnsi="Cambria" w:eastAsia="Cambria" w:ascii="Cambria"/>
          <w:spacing w:val="7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Libraries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b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MySQL_</w:t>
      </w:r>
      <w:r>
        <w:rPr>
          <w:rFonts w:cs="Courier New" w:hAnsi="Courier New" w:eastAsia="Courier New" w:ascii="Courier New"/>
          <w:spacing w:val="0"/>
          <w:w w:val="103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fil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ill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right"/>
        <w:spacing w:before="39" w:lineRule="exact" w:line="200"/>
        <w:ind w:right="2492"/>
      </w:pPr>
      <w:r>
        <w:pict>
          <v:shape type="#_x0000_t75" style="position:absolute;margin-left:90.2343pt;margin-top:-190.863pt;width:311.717pt;height:201.75pt;mso-position-horizontal-relative:page;mso-position-vertical-relative:paragraph;z-index:-1201">
            <v:imagedata o:title="" r:id="rId7"/>
          </v:shape>
        </w:pict>
      </w:r>
      <w:r>
        <w:rPr>
          <w:rFonts w:cs="Cambria" w:hAnsi="Cambria" w:eastAsia="Cambria" w:ascii="Cambria"/>
          <w:w w:val="25"/>
          <w:position w:val="-1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-1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19"/>
          <w:szCs w:val="19"/>
        </w:rPr>
      </w:r>
    </w:p>
    <w:p>
      <w:pPr>
        <w:rPr>
          <w:sz w:val="17"/>
          <w:szCs w:val="17"/>
        </w:rPr>
        <w:jc w:val="left"/>
        <w:spacing w:lineRule="exact" w:line="160"/>
      </w:pPr>
      <w:r>
        <w:rPr>
          <w:sz w:val="17"/>
          <w:szCs w:val="17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39"/>
        <w:ind w:left="105"/>
      </w:pP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i/>
          <w:spacing w:val="1"/>
          <w:w w:val="64"/>
          <w:sz w:val="19"/>
          <w:szCs w:val="19"/>
        </w:rPr>
        <w:t>:</w:t>
      </w:r>
      <w:r>
        <w:rPr>
          <w:rFonts w:cs="Cambria" w:hAnsi="Cambria" w:eastAsia="Cambria" w:ascii="Cambria"/>
          <w:i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64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58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8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58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T</w:t>
      </w:r>
      <w:r>
        <w:rPr>
          <w:rFonts w:cs="Cambria" w:hAnsi="Cambria" w:eastAsia="Cambria" w:ascii="Cambria"/>
          <w:b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                  </w:t>
      </w:r>
      <w:r>
        <w:rPr>
          <w:rFonts w:cs="Cambria" w:hAnsi="Cambria" w:eastAsia="Cambria" w:ascii="Cambria"/>
          <w:spacing w:val="5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825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3"/>
          <w:szCs w:val="33"/>
        </w:rPr>
        <w:jc w:val="left"/>
        <w:ind w:left="105"/>
      </w:pPr>
      <w:r>
        <w:rPr>
          <w:rFonts w:cs="Arial" w:hAnsi="Arial" w:eastAsia="Arial" w:ascii="Arial"/>
          <w:b/>
          <w:spacing w:val="4"/>
          <w:w w:val="100"/>
          <w:sz w:val="33"/>
          <w:szCs w:val="33"/>
        </w:rPr>
        <w:t>W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r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i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t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n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g</w:t>
      </w:r>
      <w:r>
        <w:rPr>
          <w:rFonts w:cs="Arial" w:hAnsi="Arial" w:eastAsia="Arial" w:ascii="Arial"/>
          <w:b/>
          <w:spacing w:val="18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3"/>
          <w:w w:val="100"/>
          <w:sz w:val="33"/>
          <w:szCs w:val="33"/>
        </w:rPr>
        <w:t>S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k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e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t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c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h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e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s</w:t>
      </w:r>
      <w:r>
        <w:rPr>
          <w:rFonts w:cs="Arial" w:hAnsi="Arial" w:eastAsia="Arial" w:ascii="Arial"/>
          <w:b/>
          <w:spacing w:val="19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u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s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n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g</w:t>
      </w:r>
      <w:r>
        <w:rPr>
          <w:rFonts w:cs="Arial" w:hAnsi="Arial" w:eastAsia="Arial" w:ascii="Arial"/>
          <w:b/>
          <w:spacing w:val="15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3"/>
          <w:w w:val="101"/>
          <w:sz w:val="33"/>
          <w:szCs w:val="33"/>
        </w:rPr>
        <w:t>C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n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n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e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c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t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r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/</w:t>
      </w:r>
      <w:r>
        <w:rPr>
          <w:rFonts w:cs="Arial" w:hAnsi="Arial" w:eastAsia="Arial" w:ascii="Arial"/>
          <w:b/>
          <w:spacing w:val="3"/>
          <w:w w:val="101"/>
          <w:sz w:val="33"/>
          <w:szCs w:val="33"/>
        </w:rPr>
        <w:t>A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r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d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u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n</w:t>
      </w:r>
      <w:r>
        <w:rPr>
          <w:rFonts w:cs="Arial" w:hAnsi="Arial" w:eastAsia="Arial" w:ascii="Arial"/>
          <w:b/>
          <w:spacing w:val="0"/>
          <w:w w:val="101"/>
          <w:sz w:val="33"/>
          <w:szCs w:val="33"/>
        </w:rPr>
        <w:t>o</w:t>
      </w:r>
      <w:r>
        <w:rPr>
          <w:rFonts w:cs="Arial" w:hAnsi="Arial" w:eastAsia="Arial" w:ascii="Arial"/>
          <w:spacing w:val="0"/>
          <w:w w:val="100"/>
          <w:sz w:val="33"/>
          <w:szCs w:val="33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7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Ok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?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irst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irst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-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132"/>
      </w:pPr>
      <w:r>
        <w:rPr>
          <w:rFonts w:cs="Cambria" w:hAnsi="Cambria" w:eastAsia="Cambria" w:ascii="Cambria"/>
          <w:spacing w:val="0"/>
          <w:w w:val="46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46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46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4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do</w:t>
      </w:r>
      <w:r>
        <w:rPr>
          <w:rFonts w:cs="Cambria" w:hAnsi="Cambria" w:eastAsia="Cambria" w:ascii="Cambria"/>
          <w:spacing w:val="0"/>
          <w:w w:val="66"/>
          <w:sz w:val="19"/>
          <w:szCs w:val="19"/>
        </w:rPr>
        <w:t>  </w:t>
      </w:r>
      <w:r>
        <w:rPr>
          <w:rFonts w:cs="Cambria" w:hAnsi="Cambria" w:eastAsia="Cambria" w:ascii="Cambria"/>
          <w:spacing w:val="10"/>
          <w:w w:val="6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need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ay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hange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-1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7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h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h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1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h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ld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6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up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ude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ally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alls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setup()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46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5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230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xam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66"/>
        <w:sectPr>
          <w:pgSz w:w="12240" w:h="15840"/>
          <w:pgMar w:top="1340" w:bottom="280" w:left="1700" w:right="1660"/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76"/>
          <w:sz w:val="19"/>
          <w:szCs w:val="19"/>
        </w:rPr>
        <w:t>add</w:t>
      </w:r>
      <w:r>
        <w:rPr>
          <w:rFonts w:cs="Cambria" w:hAnsi="Cambria" w:eastAsia="Cambria" w:ascii="Cambria"/>
          <w:spacing w:val="2"/>
          <w:w w:val="7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7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ude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ude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4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Ethernet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MySQL_Connector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6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g</w:t>
      </w:r>
      <w:r>
        <w:rPr>
          <w:rFonts w:cs="Cambria" w:hAnsi="Cambria" w:eastAsia="Cambria" w:ascii="Cambria"/>
          <w:spacing w:val="1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"Ethernet.h"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"MySQL_Connector.h"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90"/>
        <w:ind w:left="105" w:right="12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Ethernet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99"/>
          <w:position w:val="5"/>
          <w:sz w:val="13"/>
          <w:szCs w:val="13"/>
        </w:rPr>
        <w:t>1</w:t>
      </w:r>
      <w:r>
        <w:rPr>
          <w:rFonts w:cs="Cambria" w:hAnsi="Cambria" w:eastAsia="Cambria" w:ascii="Cambria"/>
          <w:spacing w:val="1"/>
          <w:w w:val="49"/>
          <w:position w:val="0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49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9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ySQ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b/>
          <w:spacing w:val="2"/>
          <w:w w:val="103"/>
          <w:position w:val="0"/>
          <w:sz w:val="19"/>
          <w:szCs w:val="19"/>
        </w:rPr>
        <w:t>no</w:t>
      </w:r>
      <w:r>
        <w:rPr>
          <w:rFonts w:cs="Cambria" w:hAnsi="Cambria" w:eastAsia="Cambria" w:ascii="Cambria"/>
          <w:b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6</w:t>
      </w:r>
      <w:r>
        <w:rPr>
          <w:rFonts w:cs="Cambria" w:hAnsi="Cambria" w:eastAsia="Cambria" w:ascii="Cambria"/>
          <w:spacing w:val="0"/>
          <w:w w:val="34"/>
          <w:position w:val="0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position w:val="0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app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Thu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6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j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no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2569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mac_addr[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0xAD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0xBE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0xFE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};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server_ip(10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35);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18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EthernetClien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client;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conn((Clien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*)&amp;client)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185" w:right="851" w:hanging="1080"/>
      </w:pP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T</w:t>
      </w:r>
      <w:r>
        <w:rPr>
          <w:rFonts w:cs="Cambria" w:hAnsi="Cambria" w:eastAsia="Cambria" w:ascii="Cambria"/>
          <w:b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p</w:t>
      </w:r>
      <w:r>
        <w:rPr>
          <w:rFonts w:cs="Cambria" w:hAnsi="Cambria" w:eastAsia="Cambria" w:ascii="Cambria"/>
          <w:b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b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b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                                                </w:t>
      </w:r>
      <w:r>
        <w:rPr>
          <w:rFonts w:cs="Cambria" w:hAnsi="Cambria" w:eastAsia="Cambria" w:ascii="Cambria"/>
          <w:spacing w:val="7"/>
          <w:w w:val="25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v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v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68"/>
          <w:sz w:val="19"/>
          <w:szCs w:val="19"/>
        </w:rPr>
        <w:t>ng</w:t>
      </w:r>
      <w:r>
        <w:rPr>
          <w:rFonts w:cs="Cambria" w:hAnsi="Cambria" w:eastAsia="Cambria" w:ascii="Cambria"/>
          <w:i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49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49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49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i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both"/>
        <w:spacing w:lineRule="auto" w:line="287"/>
        <w:ind w:left="105" w:right="152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upp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19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"root"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  </w:t>
      </w:r>
      <w:r>
        <w:rPr>
          <w:rFonts w:cs="Courier New" w:hAnsi="Courier New" w:eastAsia="Courier New" w:ascii="Courier New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username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"secret"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</w:t>
      </w:r>
      <w:r>
        <w:rPr>
          <w:rFonts w:cs="Courier New" w:hAnsi="Courier New" w:eastAsia="Courier New" w:ascii="Courier New"/>
          <w:spacing w:val="8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password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79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setup()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6242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setup(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Serial.begin(115200);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321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whil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(!Serial)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wai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seria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por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connec</w:t>
      </w: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321" w:right="5053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Ethernet.begin(mac_addr);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(conn.connect(server_ip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537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Yo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woul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ad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you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cod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her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ru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quer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onc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startup.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failed.")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conn.close();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ambria" w:hAnsi="Cambria" w:eastAsia="Cambria" w:ascii="Cambria"/>
          <w:sz w:val="21"/>
          <w:szCs w:val="21"/>
        </w:rPr>
        <w:jc w:val="left"/>
        <w:spacing w:before="80"/>
        <w:ind w:left="105"/>
      </w:pPr>
      <w:r>
        <w:rPr>
          <w:rFonts w:cs="Cambria" w:hAnsi="Cambria" w:eastAsia="Cambria" w:ascii="Cambria"/>
          <w:w w:val="25"/>
          <w:sz w:val="21"/>
          <w:szCs w:val="21"/>
        </w:rPr>
      </w:r>
      <w:r>
        <w:rPr>
          <w:rFonts w:cs="Cambria" w:hAnsi="Cambria" w:eastAsia="Cambria" w:ascii="Cambria"/>
          <w:strike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Times New Roman" w:hAnsi="Times New Roman" w:eastAsia="Times New Roman" w:ascii="Times New Roman"/>
          <w:strike/>
          <w:spacing w:val="0"/>
          <w:w w:val="25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trike/>
          <w:spacing w:val="3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3"/>
          <w:w w:val="25"/>
          <w:sz w:val="21"/>
          <w:szCs w:val="21"/>
        </w:rPr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9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9"/>
          <w:w w:val="25"/>
          <w:sz w:val="21"/>
          <w:szCs w:val="21"/>
        </w:rPr>
      </w:r>
      <w:r>
        <w:rPr>
          <w:rFonts w:cs="Cambria" w:hAnsi="Cambria" w:eastAsia="Cambria" w:ascii="Cambria"/>
          <w:spacing w:val="9"/>
          <w:w w:val="25"/>
          <w:sz w:val="21"/>
          <w:szCs w:val="21"/>
        </w:rPr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rFonts w:cs="Cambria" w:hAnsi="Cambria" w:eastAsia="Cambria" w:ascii="Cambria"/>
          <w:sz w:val="24"/>
          <w:szCs w:val="24"/>
        </w:rPr>
        <w:jc w:val="left"/>
        <w:spacing w:lineRule="exact" w:line="280"/>
        <w:ind w:left="105"/>
        <w:sectPr>
          <w:pgSz w:w="12240" w:h="15840"/>
          <w:pgMar w:top="1380" w:bottom="280" w:left="1700" w:right="1680"/>
        </w:sectPr>
      </w:pPr>
      <w:r>
        <w:rPr>
          <w:rFonts w:cs="Cambria" w:hAnsi="Cambria" w:eastAsia="Cambria" w:ascii="Cambria"/>
          <w:spacing w:val="1"/>
          <w:w w:val="100"/>
          <w:position w:val="6"/>
          <w:sz w:val="16"/>
          <w:szCs w:val="16"/>
        </w:rPr>
        <w:t>1</w:t>
      </w:r>
      <w:r>
        <w:rPr>
          <w:rFonts w:cs="Cambria" w:hAnsi="Cambria" w:eastAsia="Cambria" w:ascii="Cambria"/>
          <w:spacing w:val="-14"/>
          <w:w w:val="100"/>
          <w:position w:val="0"/>
          <w:sz w:val="24"/>
          <w:szCs w:val="24"/>
        </w:rPr>
        <w:t> 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  <w:t> </w:t>
      </w:r>
      <w:r>
        <w:rPr>
          <w:rFonts w:cs="Courier New" w:hAnsi="Courier New" w:eastAsia="Courier New" w:ascii="Courier New"/>
          <w:spacing w:val="1"/>
          <w:w w:val="99"/>
          <w:position w:val="0"/>
          <w:sz w:val="16"/>
          <w:szCs w:val="16"/>
        </w:rPr>
        <w:t>https://en.wikipedia.org/wiki</w:t>
      </w:r>
      <w:r>
        <w:rPr>
          <w:rFonts w:cs="Courier New" w:hAnsi="Courier New" w:eastAsia="Courier New" w:ascii="Courier New"/>
          <w:spacing w:val="0"/>
          <w:w w:val="99"/>
          <w:position w:val="0"/>
          <w:sz w:val="16"/>
          <w:szCs w:val="16"/>
        </w:rPr>
        <w:t>/</w:t>
      </w:r>
      <w:r>
        <w:rPr>
          <w:rFonts w:cs="Courier New" w:hAnsi="Courier New" w:eastAsia="Courier New" w:ascii="Courier New"/>
          <w:spacing w:val="1"/>
          <w:w w:val="99"/>
          <w:position w:val="0"/>
          <w:sz w:val="16"/>
          <w:szCs w:val="16"/>
        </w:rPr>
        <w:t>MAC</w:t>
      </w:r>
      <w:r>
        <w:rPr>
          <w:rFonts w:cs="Courier New" w:hAnsi="Courier New" w:eastAsia="Courier New" w:ascii="Courier New"/>
          <w:spacing w:val="1"/>
          <w:w w:val="99"/>
          <w:position w:val="0"/>
          <w:sz w:val="16"/>
          <w:szCs w:val="16"/>
        </w:rPr>
        <w:t>_address</w:t>
      </w:r>
      <w:r>
        <w:rPr>
          <w:rFonts w:cs="Cambria" w:hAnsi="Cambria" w:eastAsia="Cambria" w:ascii="Cambria"/>
          <w:spacing w:val="0"/>
          <w:w w:val="25"/>
          <w:position w:val="0"/>
          <w:sz w:val="24"/>
          <w:szCs w:val="24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24"/>
          <w:szCs w:val="24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105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19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go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up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1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connect()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ers;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76"/>
          <w:sz w:val="19"/>
          <w:szCs w:val="19"/>
        </w:rPr>
        <w:t>hod</w:t>
      </w:r>
      <w:r>
        <w:rPr>
          <w:rFonts w:cs="Cambria" w:hAnsi="Cambria" w:eastAsia="Cambria" w:ascii="Cambria"/>
          <w:spacing w:val="2"/>
          <w:w w:val="7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7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“tr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”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il,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ill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“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”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Connecting...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Connecte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serve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versio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5.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7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.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9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-log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ambria" w:hAnsi="Cambria" w:eastAsia="Cambria" w:ascii="Cambria"/>
          <w:sz w:val="17"/>
          <w:szCs w:val="17"/>
        </w:rPr>
        <w:jc w:val="left"/>
        <w:spacing w:before="2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Quer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Success!</w:t>
      </w:r>
      <w:r>
        <w:rPr>
          <w:rFonts w:cs="Cambria" w:hAnsi="Cambria" w:eastAsia="Cambria" w:ascii="Cambria"/>
          <w:spacing w:val="24"/>
          <w:w w:val="100"/>
          <w:sz w:val="17"/>
          <w:szCs w:val="17"/>
        </w:rPr>
        <w:t> </w:t>
      </w:r>
      <w:r>
        <w:rPr>
          <w:rFonts w:cs="Cambria" w:hAnsi="Cambria" w:eastAsia="Cambria" w:ascii="Cambria"/>
          <w:spacing w:val="0"/>
          <w:w w:val="26"/>
          <w:sz w:val="17"/>
          <w:szCs w:val="17"/>
        </w:rPr>
        <w:t> </w:t>
      </w:r>
      <w:r>
        <w:rPr>
          <w:rFonts w:cs="Cambria" w:hAnsi="Cambria" w:eastAsia="Cambria" w:ascii="Cambria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72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ts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1</w:t>
      </w:r>
      <w:r>
        <w:rPr>
          <w:rFonts w:cs="Cambria" w:hAnsi="Cambria" w:eastAsia="Cambria" w:ascii="Cambria"/>
          <w:spacing w:val="0"/>
          <w:w w:val="55"/>
          <w:sz w:val="19"/>
          <w:szCs w:val="19"/>
        </w:rPr>
        <w:t>  </w:t>
      </w:r>
      <w:r>
        <w:rPr>
          <w:rFonts w:cs="Cambria" w:hAnsi="Cambria" w:eastAsia="Cambria" w:ascii="Cambria"/>
          <w:spacing w:val="6"/>
          <w:w w:val="55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ng</w:t>
      </w:r>
      <w:r>
        <w:rPr>
          <w:rFonts w:cs="Cambria" w:hAnsi="Cambria" w:eastAsia="Cambria" w:ascii="Cambria"/>
          <w:i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: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Samp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Conne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68"/>
          <w:sz w:val="19"/>
          <w:szCs w:val="19"/>
        </w:rPr>
        <w:t>on</w:t>
      </w:r>
      <w:r>
        <w:rPr>
          <w:rFonts w:cs="Cambria" w:hAnsi="Cambria" w:eastAsia="Cambria" w:ascii="Cambria"/>
          <w:i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i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/*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Connector/Arduin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Exampl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&lt;Ethernet.h&gt;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&lt;MySQL_Connection.h&gt;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mac_addr[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0xAD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0xBE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0xFE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};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1489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server_addr(10,0,1,35)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spacing w:val="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*server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here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"root"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  </w:t>
      </w:r>
      <w:r>
        <w:rPr>
          <w:rFonts w:cs="Courier New" w:hAnsi="Courier New" w:eastAsia="Courier New" w:ascii="Courier New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username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"secret"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</w:t>
      </w:r>
      <w:r>
        <w:rPr>
          <w:rFonts w:cs="Courier New" w:hAnsi="Courier New" w:eastAsia="Courier New" w:ascii="Courier New"/>
          <w:spacing w:val="8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password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EthernetClien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client;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conn((Clien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*)&amp;client);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6242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setup(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Serial.begin(115200);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300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(!Serial)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wai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Ethernet.begin(mac_addr);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321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(conn.connect(server_addr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537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Yo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u</w:t>
      </w:r>
      <w:r>
        <w:rPr>
          <w:rFonts w:cs="Courier New" w:hAnsi="Courier New" w:eastAsia="Courier New" w:ascii="Courier New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woul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ad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you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cod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her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ru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quer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onc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startup.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  <w:sectPr>
          <w:pgSz w:w="12240" w:h="15840"/>
          <w:pgMar w:top="1360" w:bottom="280" w:left="1700" w:right="1680"/>
        </w:sectPr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failed.");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conn.close();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loop(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33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close()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good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connect()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close()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loop()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Ge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-1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Us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7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h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h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251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4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-1"/>
          <w:w w:val="99"/>
          <w:position w:val="5"/>
          <w:sz w:val="13"/>
          <w:szCs w:val="13"/>
        </w:rPr>
        <w:t>2</w:t>
      </w:r>
      <w:r>
        <w:rPr>
          <w:rFonts w:cs="Cambria" w:hAnsi="Cambria" w:eastAsia="Cambria" w:ascii="Cambria"/>
          <w:spacing w:val="1"/>
          <w:w w:val="62"/>
          <w:position w:val="0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62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2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hang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position w:val="0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ov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ude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sta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103"/>
          <w:position w:val="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at’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47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47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fil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&lt;WiFi.h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      </w:t>
      </w:r>
      <w:r>
        <w:rPr>
          <w:rFonts w:cs="Courier New" w:hAnsi="Courier New" w:eastAsia="Courier New" w:ascii="Courier New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instea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Ethernet.h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...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WiFiClien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client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instea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EthernetClient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conn((Clien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*)&amp;client);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70"/>
        <w:ind w:left="105" w:right="82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;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wireless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router.</w:t>
      </w:r>
      <w:r>
        <w:rPr>
          <w:rFonts w:cs="Cambria" w:hAnsi="Cambria" w:eastAsia="Cambria" w:ascii="Cambria"/>
          <w:spacing w:val="1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car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example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ssid[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"my_lonely_ssid";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"horse_no_name";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4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4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Ethernet.begin()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Serial.begin(115200);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(!Serial)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wai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.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Neede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Leonard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only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Begi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section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statu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WiFi.begin(ssid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pass);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93"/>
        <w:ind w:left="537" w:right="3041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statu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!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WL_CONNECTED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Serial.println("Couldn'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ge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connection");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lineRule="exact" w:line="180"/>
        <w:ind w:left="503" w:right="7034"/>
      </w:pP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while(true);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prin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abou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connection: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els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93"/>
        <w:ind w:left="537" w:right="4122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network");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WiFi.localIP();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ambria" w:hAnsi="Cambria" w:eastAsia="Cambria" w:ascii="Cambria"/>
          <w:sz w:val="21"/>
          <w:szCs w:val="21"/>
        </w:rPr>
        <w:jc w:val="left"/>
        <w:spacing w:before="57" w:lineRule="exact" w:line="240"/>
        <w:ind w:left="105"/>
      </w:pPr>
      <w:r>
        <w:rPr>
          <w:rFonts w:cs="Cambria" w:hAnsi="Cambria" w:eastAsia="Cambria" w:ascii="Cambria"/>
          <w:w w:val="25"/>
          <w:position w:val="-1"/>
          <w:sz w:val="21"/>
          <w:szCs w:val="21"/>
        </w:rPr>
      </w:r>
      <w:r>
        <w:rPr>
          <w:rFonts w:cs="Cambria" w:hAnsi="Cambria" w:eastAsia="Cambria" w:ascii="Cambria"/>
          <w:strike/>
          <w:w w:val="25"/>
          <w:position w:val="-1"/>
          <w:sz w:val="21"/>
          <w:szCs w:val="21"/>
        </w:rPr>
        <w:t> 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Times New Roman" w:hAnsi="Times New Roman" w:eastAsia="Times New Roman" w:ascii="Times New Roman"/>
          <w:strike/>
          <w:spacing w:val="0"/>
          <w:w w:val="25"/>
          <w:position w:val="-1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trike/>
          <w:spacing w:val="3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3"/>
          <w:w w:val="25"/>
          <w:position w:val="-1"/>
          <w:sz w:val="21"/>
          <w:szCs w:val="21"/>
        </w:rPr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position w:val="-1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9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9"/>
          <w:w w:val="25"/>
          <w:position w:val="-1"/>
          <w:sz w:val="21"/>
          <w:szCs w:val="21"/>
        </w:rPr>
      </w:r>
      <w:r>
        <w:rPr>
          <w:rFonts w:cs="Cambria" w:hAnsi="Cambria" w:eastAsia="Cambria" w:ascii="Cambria"/>
          <w:spacing w:val="9"/>
          <w:w w:val="25"/>
          <w:position w:val="-1"/>
          <w:sz w:val="21"/>
          <w:szCs w:val="21"/>
        </w:rPr>
      </w:r>
      <w:r>
        <w:rPr>
          <w:rFonts w:cs="Cambria" w:hAnsi="Cambria" w:eastAsia="Cambria" w:ascii="Cambria"/>
          <w:spacing w:val="0"/>
          <w:w w:val="25"/>
          <w:position w:val="-1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21"/>
          <w:szCs w:val="21"/>
        </w:rPr>
      </w:r>
    </w:p>
    <w:p>
      <w:pPr>
        <w:rPr>
          <w:rFonts w:cs="Courier New" w:hAnsi="Courier New" w:eastAsia="Courier New" w:ascii="Courier New"/>
          <w:sz w:val="16"/>
          <w:szCs w:val="16"/>
        </w:rPr>
        <w:jc w:val="left"/>
        <w:spacing w:lineRule="exact" w:line="180"/>
        <w:ind w:left="105"/>
        <w:sectPr>
          <w:pgSz w:w="12240" w:h="15840"/>
          <w:pgMar w:top="1360" w:bottom="280" w:left="1700" w:right="1640"/>
        </w:sectPr>
      </w:pPr>
      <w:r>
        <w:rPr>
          <w:rFonts w:cs="Courier New" w:hAnsi="Courier New" w:eastAsia="Courier New" w:ascii="Courier New"/>
          <w:spacing w:val="0"/>
          <w:w w:val="100"/>
          <w:position w:val="8"/>
          <w:sz w:val="9"/>
          <w:szCs w:val="9"/>
        </w:rPr>
        <w:t>2</w:t>
      </w:r>
      <w:r>
        <w:rPr>
          <w:rFonts w:cs="Courier New" w:hAnsi="Courier New" w:eastAsia="Courier New" w:ascii="Courier New"/>
          <w:spacing w:val="47"/>
          <w:w w:val="100"/>
          <w:position w:val="8"/>
          <w:sz w:val="9"/>
          <w:szCs w:val="9"/>
        </w:rPr>
        <w:t> </w:t>
      </w:r>
      <w:hyperlink r:id="rId8">
        <w:r>
          <w:rPr>
            <w:rFonts w:cs="Courier New" w:hAnsi="Courier New" w:eastAsia="Courier New" w:ascii="Courier New"/>
            <w:spacing w:val="1"/>
            <w:w w:val="100"/>
            <w:position w:val="1"/>
            <w:sz w:val="16"/>
            <w:szCs w:val="16"/>
          </w:rPr>
          <w:t>https://www.arduino.cc/en/Guide/ArduinoWiFiShield</w:t>
        </w:r>
        <w:r>
          <w:rPr>
            <w:rFonts w:cs="Courier New" w:hAnsi="Courier New" w:eastAsia="Courier New" w:ascii="Courier New"/>
            <w:spacing w:val="0"/>
            <w:w w:val="100"/>
            <w:position w:val="0"/>
            <w:sz w:val="16"/>
            <w:szCs w:val="16"/>
          </w:rPr>
        </w:r>
      </w:hyperlink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 w:lineRule="auto" w:line="293"/>
        <w:ind w:left="537" w:right="4474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Serial.print("M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");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Serial.println(ip);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321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section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(conn.connect(server_addr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537"/>
      </w:pP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failed.");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conn.close();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77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ng</w:t>
      </w:r>
      <w:r>
        <w:rPr>
          <w:rFonts w:cs="Cambria" w:hAnsi="Cambria" w:eastAsia="Cambria" w:ascii="Cambria"/>
          <w:i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i/>
          <w:spacing w:val="1"/>
          <w:w w:val="61"/>
          <w:sz w:val="19"/>
          <w:szCs w:val="19"/>
        </w:rPr>
        <w:t>:</w:t>
      </w:r>
      <w:r>
        <w:rPr>
          <w:rFonts w:cs="Cambria" w:hAnsi="Cambria" w:eastAsia="Cambria" w:ascii="Cambria"/>
          <w:i/>
          <w:spacing w:val="1"/>
          <w:w w:val="61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61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56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i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/*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Connector/Arduin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Exampl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wifi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&lt;WiFi.h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      </w:t>
      </w:r>
      <w:r>
        <w:rPr>
          <w:rFonts w:cs="Courier New" w:hAnsi="Courier New" w:eastAsia="Courier New" w:ascii="Courier New"/>
          <w:spacing w:val="4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instea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Ethernet.h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&lt;MySQL_Connection.h&gt;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&lt;MySQL_Cursor.h&gt;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mac_addr[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0xAD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0xBE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0xFE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};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1449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server_addr(10,0,1,35)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spacing w:val="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*server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here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"root"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  </w:t>
      </w:r>
      <w:r>
        <w:rPr>
          <w:rFonts w:cs="Courier New" w:hAnsi="Courier New" w:eastAsia="Courier New" w:ascii="Courier New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username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105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password[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"secret"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       </w:t>
      </w:r>
      <w:r>
        <w:rPr>
          <w:rFonts w:cs="Courier New" w:hAnsi="Courier New" w:eastAsia="Courier New" w:ascii="Courier New"/>
          <w:spacing w:val="8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password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car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example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ssid[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"horse_pen"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spacing w:val="7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you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SSID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"noname"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</w:t>
      </w:r>
      <w:r>
        <w:rPr>
          <w:rFonts w:cs="Courier New" w:hAnsi="Courier New" w:eastAsia="Courier New" w:ascii="Courier New"/>
          <w:spacing w:val="8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you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SSI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Password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WiFiClien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client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instea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EthernetClient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conn((Clien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*)&amp;client);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6202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setup(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Serial.begin(115200);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(!Serial)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wai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.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Neede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Leonard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only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Begi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section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statu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WiFi.begin(ssid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pass);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537" w:right="2961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statu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!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WL_CONNECTED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Serial.println("Couldn'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ge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connection");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537"/>
      </w:pP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while(true);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prin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abou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connection: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els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93"/>
        <w:ind w:left="537" w:right="4042"/>
        <w:sectPr>
          <w:pgSz w:w="12240" w:h="15840"/>
          <w:pgMar w:top="1360" w:bottom="280" w:left="1700" w:right="1720"/>
        </w:sectPr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network");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WiFi.localIP();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Serial.print("M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537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Serial.println(ip);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321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section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(conn.connect(server_addr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537"/>
      </w:pP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failed.");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conn.close();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loop(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83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tati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INSERT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Ba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ic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12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INSERT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ySQ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CREAT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DATABAS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test_arduino;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both"/>
        <w:spacing w:before="42" w:lineRule="auto" w:line="293"/>
        <w:ind w:left="321" w:right="4317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CREAT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TABL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test_arduino.hello_arduin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(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intege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primar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1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ke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auto_increment,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messag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char(40),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321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recorde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4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timestamp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264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test_arduino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hello_arduino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5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1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To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INSERT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test_arduino.hello_arduin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(message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VALUE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('Hello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Arduino!');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19"/>
          <w:szCs w:val="19"/>
        </w:rPr>
        <w:jc w:val="both"/>
        <w:spacing w:lineRule="auto" w:line="290"/>
        <w:ind w:left="105" w:right="29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Go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nd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lts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&gt;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SELEC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test_arduino.hello_arduino;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+---------------------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+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messag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</w:t>
      </w:r>
      <w:r>
        <w:rPr>
          <w:rFonts w:cs="Courier New" w:hAnsi="Courier New" w:eastAsia="Courier New" w:ascii="Courier New"/>
          <w:spacing w:val="8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recorde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</w:t>
      </w:r>
      <w:r>
        <w:rPr>
          <w:rFonts w:cs="Courier New" w:hAnsi="Courier New" w:eastAsia="Courier New" w:ascii="Courier New"/>
          <w:spacing w:val="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  <w:sectPr>
          <w:pgSz w:w="12240" w:h="15840"/>
          <w:pgMar w:top="1360" w:bottom="280" w:left="1700" w:right="1660"/>
        </w:sectPr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+---------------------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+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Hello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Arduino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!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2015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-07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-2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7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14:39:1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3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+---------------------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+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(0.0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0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sec)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6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224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To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MySQL_Cursor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ve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9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new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delete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5"/>
      </w:pP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&lt;MySQL_Cursor.h&gt;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4"/>
        <w:ind w:left="105"/>
      </w:pP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...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4"/>
        <w:ind w:left="105"/>
      </w:pP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MySQL_Curso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r</w:t>
      </w:r>
      <w:r>
        <w:rPr>
          <w:rFonts w:cs="Courier New" w:hAnsi="Courier New" w:eastAsia="Courier New" w:ascii="Courier New"/>
          <w:spacing w:val="49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*cur_me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m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ne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w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MySQL_Cursor(&amp;conn);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4"/>
        <w:ind w:left="105"/>
      </w:pP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cur_mem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-&gt;execute(INSERT_SQL);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44"/>
        <w:ind w:left="105"/>
      </w:pP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delet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cur_mem;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19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execute()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61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6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1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ng</w:t>
      </w:r>
      <w:r>
        <w:rPr>
          <w:rFonts w:cs="Cambria" w:hAnsi="Cambria" w:eastAsia="Cambria" w:ascii="Cambria"/>
          <w:i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i/>
          <w:spacing w:val="1"/>
          <w:w w:val="61"/>
          <w:sz w:val="19"/>
          <w:szCs w:val="19"/>
        </w:rPr>
        <w:t>:</w:t>
      </w:r>
      <w:r>
        <w:rPr>
          <w:rFonts w:cs="Cambria" w:hAnsi="Cambria" w:eastAsia="Cambria" w:ascii="Cambria"/>
          <w:i/>
          <w:spacing w:val="1"/>
          <w:w w:val="61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61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8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8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58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46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46"/>
          <w:sz w:val="19"/>
          <w:szCs w:val="19"/>
        </w:rPr>
        <w:t> 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/*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Connector/Arduin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Exampl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basi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insert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&lt;Ethernet.h&gt;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&lt;MySQL_Connection.h&gt;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&lt;MySQL_Cursor.h&gt;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mac_addr[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0xAD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0xBE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0xFE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};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87"/>
        <w:ind w:left="105" w:right="1469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server_addr(10,0,1,35)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spacing w:val="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*server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here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"root"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  </w:t>
      </w:r>
      <w:r>
        <w:rPr>
          <w:rFonts w:cs="Courier New" w:hAnsi="Courier New" w:eastAsia="Courier New" w:ascii="Courier New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username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5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"secret"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</w:t>
      </w:r>
      <w:r>
        <w:rPr>
          <w:rFonts w:cs="Courier New" w:hAnsi="Courier New" w:eastAsia="Courier New" w:ascii="Courier New"/>
          <w:spacing w:val="8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password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Sampl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query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105" w:right="49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INSERT_SQL[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b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"INSER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INT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test_arduino.hello_arduin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(message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VALUES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('Hello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Arduino!')";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EthernetClien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client;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conn((Clien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*)&amp;client);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6222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setup(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Serial.begin(115200);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0"/>
        <w:ind w:left="321" w:right="298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(!Serial)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wai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Ethernet.begin(mac_addr);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(conn.connect(server_addr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42" w:lineRule="exact" w:line="180"/>
        <w:ind w:left="503" w:right="6974"/>
      </w:pP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  <w:sectPr>
          <w:pgSz w:w="12240" w:h="15840"/>
          <w:pgMar w:top="1360" w:bottom="280" w:left="1700" w:right="1700"/>
        </w:sectPr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failed.");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loop(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delay(2000);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321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Serial.println("Recordin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g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data.");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Initiat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clas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instance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MySQL_Curso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*cur_me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MySQL_Cursor(&amp;conn);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Execut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query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-&gt;execute(INSERT_SQL);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Note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sinc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results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nee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rea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data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321" w:right="3366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Deletin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curso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als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free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memor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used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delet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39" w:lineRule="auto" w:line="290"/>
        <w:ind w:left="105" w:right="39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loop()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6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loop()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Go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5" w:lineRule="auto" w:line="506"/>
        <w:ind w:left="105" w:right="2262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sly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x</w:t>
      </w:r>
      <w:r>
        <w:rPr>
          <w:rFonts w:cs="Arial" w:hAnsi="Arial" w:eastAsia="Arial" w:ascii="Arial"/>
          <w:b/>
          <w:spacing w:val="-1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ser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87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5"/>
        <w:ind w:left="105" w:right="31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To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sprintf()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xam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5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setup()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4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3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ead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3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0"/>
        <w:ind w:left="321" w:right="4337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CREAT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TABL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test_arduino.hello_senso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(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intege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primar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ke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auto_increment,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messag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char(40),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" w:lineRule="auto" w:line="293"/>
        <w:ind w:left="321" w:right="6498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sensor_nu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integer,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valu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float,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recorde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timestamp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ambria" w:hAnsi="Cambria" w:eastAsia="Cambria" w:ascii="Cambria"/>
          <w:sz w:val="17"/>
          <w:szCs w:val="17"/>
        </w:rPr>
        <w:jc w:val="left"/>
        <w:spacing w:lineRule="exact" w:line="180"/>
        <w:ind w:left="105"/>
        <w:sectPr>
          <w:pgSz w:w="12240" w:h="15840"/>
          <w:pgMar w:top="1360" w:bottom="280" w:left="1700" w:right="1640"/>
        </w:sectPr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);</w:t>
      </w:r>
      <w:r>
        <w:rPr>
          <w:rFonts w:cs="Cambria" w:hAnsi="Cambria" w:eastAsia="Cambria" w:ascii="Cambria"/>
          <w:spacing w:val="0"/>
          <w:w w:val="100"/>
          <w:position w:val="1"/>
          <w:sz w:val="17"/>
          <w:szCs w:val="17"/>
        </w:rPr>
        <w:t> </w:t>
      </w:r>
      <w:r>
        <w:rPr>
          <w:rFonts w:cs="Cambria" w:hAnsi="Cambria" w:eastAsia="Cambria" w:ascii="Cambria"/>
          <w:spacing w:val="0"/>
          <w:w w:val="26"/>
          <w:position w:val="1"/>
          <w:sz w:val="17"/>
          <w:szCs w:val="17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17"/>
          <w:szCs w:val="17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1" w:lineRule="auto" w:line="289"/>
        <w:ind w:left="105" w:right="134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sprintf()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ay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5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alle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rly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88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test_arduino.hello_senso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(message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sensor_num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value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VALUES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('%s',%d,%s)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105"/>
      </w:pP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%s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5" w:lineRule="auto" w:line="285"/>
        <w:ind w:left="105" w:right="81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stri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g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%d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%s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does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sprintf()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2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6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dtostrf(</w:t>
      </w:r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)</w:t>
      </w:r>
      <w:r>
        <w:rPr>
          <w:rFonts w:cs="Courier New" w:hAnsi="Courier New" w:eastAsia="Courier New" w:ascii="Courier New"/>
          <w:spacing w:val="1"/>
          <w:w w:val="99"/>
          <w:position w:val="8"/>
          <w:sz w:val="13"/>
          <w:szCs w:val="13"/>
        </w:rPr>
        <w:t>3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position w:val="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position w:val="0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103"/>
          <w:position w:val="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0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dtostrf(50.125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6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temperature);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sprintf(query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INSERT_DATA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"tes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sensor"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24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temperature);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conn.execute(query);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0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sprintf()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4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good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up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&gt;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selec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test_arduino.hello_sensor;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+---------------------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+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messag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</w:t>
      </w:r>
      <w:r>
        <w:rPr>
          <w:rFonts w:cs="Courier New" w:hAnsi="Courier New" w:eastAsia="Courier New" w:ascii="Courier New"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sensor_nu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valu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recorde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</w:t>
      </w:r>
      <w:r>
        <w:rPr>
          <w:rFonts w:cs="Courier New" w:hAnsi="Courier New" w:eastAsia="Courier New" w:ascii="Courier New"/>
          <w:spacing w:val="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+---------------------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+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senso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</w:t>
      </w:r>
      <w:r>
        <w:rPr>
          <w:rFonts w:cs="Courier New" w:hAnsi="Courier New" w:eastAsia="Courier New" w:ascii="Courier New"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2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4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50.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2015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-07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-2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7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15:12:3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8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+---------------------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+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(0.0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0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sec)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4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ffe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4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ng</w:t>
      </w:r>
      <w:r>
        <w:rPr>
          <w:rFonts w:cs="Cambria" w:hAnsi="Cambria" w:eastAsia="Cambria" w:ascii="Cambria"/>
          <w:i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4</w:t>
      </w:r>
      <w:r>
        <w:rPr>
          <w:rFonts w:cs="Cambria" w:hAnsi="Cambria" w:eastAsia="Cambria" w:ascii="Cambria"/>
          <w:i/>
          <w:spacing w:val="1"/>
          <w:w w:val="62"/>
          <w:sz w:val="19"/>
          <w:szCs w:val="19"/>
        </w:rPr>
        <w:t>:</w:t>
      </w:r>
      <w:r>
        <w:rPr>
          <w:rFonts w:cs="Cambria" w:hAnsi="Cambria" w:eastAsia="Cambria" w:ascii="Cambria"/>
          <w:i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62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i/>
          <w:spacing w:val="1"/>
          <w:w w:val="46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46"/>
          <w:sz w:val="19"/>
          <w:szCs w:val="19"/>
        </w:rPr>
        <w:t> 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/*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Connector/Arduin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Exampl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comple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insert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&lt;Ethernet.h&gt;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&lt;MySQL_Connection.h&gt;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&lt;MySQL_Cursor.h&gt;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mac_addr[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0xAD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0xBE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0xFE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};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1529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server_addr(10,0,1,35)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spacing w:val="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*server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here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"root"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  </w:t>
      </w:r>
      <w:r>
        <w:rPr>
          <w:rFonts w:cs="Courier New" w:hAnsi="Courier New" w:eastAsia="Courier New" w:ascii="Courier New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username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ambria" w:hAnsi="Cambria" w:eastAsia="Cambria" w:ascii="Cambria"/>
          <w:sz w:val="21"/>
          <w:szCs w:val="21"/>
        </w:rPr>
        <w:jc w:val="left"/>
        <w:spacing w:before="38"/>
        <w:ind w:left="105"/>
      </w:pPr>
      <w:r>
        <w:rPr>
          <w:rFonts w:cs="Cambria" w:hAnsi="Cambria" w:eastAsia="Cambria" w:ascii="Cambria"/>
          <w:w w:val="25"/>
          <w:sz w:val="21"/>
          <w:szCs w:val="21"/>
        </w:rPr>
      </w:r>
      <w:r>
        <w:rPr>
          <w:rFonts w:cs="Cambria" w:hAnsi="Cambria" w:eastAsia="Cambria" w:ascii="Cambria"/>
          <w:strike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Times New Roman" w:hAnsi="Times New Roman" w:eastAsia="Times New Roman" w:ascii="Times New Roman"/>
          <w:strike/>
          <w:spacing w:val="0"/>
          <w:w w:val="25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strike/>
          <w:spacing w:val="3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3"/>
          <w:w w:val="25"/>
          <w:sz w:val="21"/>
          <w:szCs w:val="21"/>
        </w:rPr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0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12"/>
          <w:w w:val="25"/>
          <w:sz w:val="21"/>
          <w:szCs w:val="21"/>
        </w:rPr>
        <w:t> </w:t>
      </w:r>
      <w:r>
        <w:rPr>
          <w:rFonts w:cs="Cambria" w:hAnsi="Cambria" w:eastAsia="Cambria" w:ascii="Cambria"/>
          <w:strike/>
          <w:spacing w:val="9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trike/>
          <w:spacing w:val="9"/>
          <w:w w:val="25"/>
          <w:sz w:val="21"/>
          <w:szCs w:val="21"/>
        </w:rPr>
      </w:r>
      <w:r>
        <w:rPr>
          <w:rFonts w:cs="Cambria" w:hAnsi="Cambria" w:eastAsia="Cambria" w:ascii="Cambria"/>
          <w:spacing w:val="9"/>
          <w:w w:val="25"/>
          <w:sz w:val="21"/>
          <w:szCs w:val="21"/>
        </w:rPr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rFonts w:cs="Cambria" w:hAnsi="Cambria" w:eastAsia="Cambria" w:ascii="Cambria"/>
          <w:sz w:val="16"/>
          <w:szCs w:val="16"/>
        </w:rPr>
        <w:jc w:val="left"/>
        <w:spacing w:lineRule="exact" w:line="180"/>
        <w:ind w:left="105"/>
        <w:sectPr>
          <w:pgSz w:w="12240" w:h="15840"/>
          <w:pgMar w:top="1380" w:bottom="280" w:left="1700" w:right="1640"/>
        </w:sectPr>
      </w:pPr>
      <w:r>
        <w:rPr>
          <w:rFonts w:cs="Cambria" w:hAnsi="Cambria" w:eastAsia="Cambria" w:ascii="Cambria"/>
          <w:spacing w:val="2"/>
          <w:w w:val="100"/>
          <w:position w:val="5"/>
          <w:sz w:val="9"/>
          <w:szCs w:val="9"/>
        </w:rPr>
        <w:t>3</w:t>
      </w:r>
      <w:hyperlink r:id="rId9">
        <w:r>
          <w:rPr>
            <w:rFonts w:cs="Cambria" w:hAnsi="Cambria" w:eastAsia="Cambria" w:ascii="Cambria"/>
            <w:spacing w:val="-7"/>
            <w:w w:val="100"/>
            <w:position w:val="1"/>
            <w:sz w:val="16"/>
            <w:szCs w:val="16"/>
          </w:rPr>
          <w:t> </w:t>
        </w:r>
        <w:r>
          <w:rPr>
            <w:rFonts w:cs="Cambria" w:hAnsi="Cambria" w:eastAsia="Cambria" w:ascii="Cambria"/>
            <w:spacing w:val="0"/>
            <w:w w:val="100"/>
            <w:position w:val="1"/>
            <w:sz w:val="16"/>
            <w:szCs w:val="16"/>
          </w:rPr>
          <w:t> </w:t>
        </w:r>
        <w:r>
          <w:rPr>
            <w:rFonts w:cs="Courier New" w:hAnsi="Courier New" w:eastAsia="Courier New" w:ascii="Courier New"/>
            <w:spacing w:val="1"/>
            <w:w w:val="99"/>
            <w:position w:val="1"/>
            <w:sz w:val="16"/>
            <w:szCs w:val="16"/>
          </w:rPr>
          <w:t>http://www.atmel.com/webdoc/AVRLibcReferenceManual/index.htm</w:t>
        </w:r>
      </w:hyperlink>
      <w:r>
        <w:rPr>
          <w:rFonts w:cs="Courier New" w:hAnsi="Courier New" w:eastAsia="Courier New" w:ascii="Courier New"/>
          <w:spacing w:val="0"/>
          <w:w w:val="99"/>
          <w:position w:val="1"/>
          <w:sz w:val="16"/>
          <w:szCs w:val="16"/>
        </w:rPr>
        <w:t>l</w:t>
      </w:r>
      <w:r>
        <w:rPr>
          <w:rFonts w:cs="Courier New" w:hAnsi="Courier New" w:eastAsia="Courier New" w:ascii="Courier New"/>
          <w:spacing w:val="0"/>
          <w:w w:val="100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spacing w:val="1"/>
          <w:w w:val="99"/>
          <w:position w:val="1"/>
          <w:sz w:val="16"/>
          <w:szCs w:val="16"/>
        </w:rPr>
        <w:t>(S</w:t>
      </w:r>
      <w:r>
        <w:rPr>
          <w:rFonts w:cs="Cambria" w:hAnsi="Cambria" w:eastAsia="Cambria" w:ascii="Cambria"/>
          <w:spacing w:val="1"/>
          <w:w w:val="99"/>
          <w:position w:val="1"/>
          <w:sz w:val="16"/>
          <w:szCs w:val="16"/>
        </w:rPr>
        <w:t>e</w:t>
      </w:r>
      <w:r>
        <w:rPr>
          <w:rFonts w:cs="Cambria" w:hAnsi="Cambria" w:eastAsia="Cambria" w:ascii="Cambria"/>
          <w:spacing w:val="1"/>
          <w:w w:val="99"/>
          <w:position w:val="1"/>
          <w:sz w:val="16"/>
          <w:szCs w:val="16"/>
        </w:rPr>
        <w:t>arc</w:t>
      </w:r>
      <w:r>
        <w:rPr>
          <w:rFonts w:cs="Cambria" w:hAnsi="Cambria" w:eastAsia="Cambria" w:ascii="Cambria"/>
          <w:spacing w:val="1"/>
          <w:w w:val="99"/>
          <w:position w:val="1"/>
          <w:sz w:val="16"/>
          <w:szCs w:val="16"/>
        </w:rPr>
        <w:t>h</w:t>
      </w:r>
      <w:r>
        <w:rPr>
          <w:rFonts w:cs="Cambria" w:hAnsi="Cambria" w:eastAsia="Cambria" w:ascii="Cambria"/>
          <w:spacing w:val="-9"/>
          <w:w w:val="99"/>
          <w:position w:val="1"/>
          <w:sz w:val="16"/>
          <w:szCs w:val="16"/>
        </w:rPr>
        <w:t> </w:t>
      </w:r>
      <w:r>
        <w:rPr>
          <w:rFonts w:cs="Cambria" w:hAnsi="Cambria" w:eastAsia="Cambria" w:ascii="Cambria"/>
          <w:spacing w:val="0"/>
          <w:w w:val="99"/>
          <w:position w:val="1"/>
          <w:sz w:val="16"/>
          <w:szCs w:val="16"/>
        </w:rPr>
        <w:t> </w:t>
      </w:r>
      <w:r>
        <w:rPr>
          <w:rFonts w:cs="Cambria" w:hAnsi="Cambria" w:eastAsia="Cambria" w:ascii="Cambria"/>
          <w:spacing w:val="0"/>
          <w:w w:val="99"/>
          <w:position w:val="1"/>
          <w:sz w:val="16"/>
          <w:szCs w:val="16"/>
        </w:rPr>
        <w:t>f</w:t>
      </w:r>
      <w:r>
        <w:rPr>
          <w:rFonts w:cs="Cambria" w:hAnsi="Cambria" w:eastAsia="Cambria" w:ascii="Cambria"/>
          <w:spacing w:val="1"/>
          <w:w w:val="99"/>
          <w:position w:val="1"/>
          <w:sz w:val="16"/>
          <w:szCs w:val="16"/>
        </w:rPr>
        <w:t>o</w:t>
      </w:r>
      <w:r>
        <w:rPr>
          <w:rFonts w:cs="Cambria" w:hAnsi="Cambria" w:eastAsia="Cambria" w:ascii="Cambria"/>
          <w:spacing w:val="1"/>
          <w:w w:val="48"/>
          <w:position w:val="1"/>
          <w:sz w:val="16"/>
          <w:szCs w:val="16"/>
        </w:rPr>
        <w:t>r</w:t>
      </w:r>
      <w:r>
        <w:rPr>
          <w:rFonts w:cs="Cambria" w:hAnsi="Cambria" w:eastAsia="Cambria" w:ascii="Cambria"/>
          <w:spacing w:val="1"/>
          <w:w w:val="48"/>
          <w:position w:val="1"/>
          <w:sz w:val="16"/>
          <w:szCs w:val="16"/>
        </w:rPr>
        <w:t>   </w:t>
      </w:r>
      <w:r>
        <w:rPr>
          <w:rFonts w:cs="Cambria" w:hAnsi="Cambria" w:eastAsia="Cambria" w:ascii="Cambria"/>
          <w:spacing w:val="0"/>
          <w:w w:val="48"/>
          <w:position w:val="1"/>
          <w:sz w:val="16"/>
          <w:szCs w:val="16"/>
        </w:rPr>
        <w:t> </w:t>
      </w:r>
      <w:r>
        <w:rPr>
          <w:rFonts w:cs="Cambria" w:hAnsi="Cambria" w:eastAsia="Cambria" w:ascii="Cambria"/>
          <w:spacing w:val="1"/>
          <w:w w:val="99"/>
          <w:position w:val="1"/>
          <w:sz w:val="16"/>
          <w:szCs w:val="16"/>
        </w:rPr>
        <w:t>dtostrf</w:t>
      </w:r>
      <w:r>
        <w:rPr>
          <w:rFonts w:cs="Cambria" w:hAnsi="Cambria" w:eastAsia="Cambria" w:ascii="Cambria"/>
          <w:spacing w:val="1"/>
          <w:w w:val="99"/>
          <w:position w:val="1"/>
          <w:sz w:val="16"/>
          <w:szCs w:val="16"/>
        </w:rPr>
        <w:t>)</w:t>
      </w:r>
      <w:r>
        <w:rPr>
          <w:rFonts w:cs="Cambria" w:hAnsi="Cambria" w:eastAsia="Cambria" w:ascii="Cambria"/>
          <w:spacing w:val="0"/>
          <w:w w:val="24"/>
          <w:position w:val="1"/>
          <w:sz w:val="16"/>
          <w:szCs w:val="16"/>
        </w:rPr>
        <w:t>   </w:t>
      </w:r>
      <w:r>
        <w:rPr>
          <w:rFonts w:cs="Cambria" w:hAnsi="Cambria" w:eastAsia="Cambria" w:ascii="Cambria"/>
          <w:spacing w:val="0"/>
          <w:w w:val="24"/>
          <w:position w:val="1"/>
          <w:sz w:val="16"/>
          <w:szCs w:val="16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16"/>
          <w:szCs w:val="1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"secret"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</w:t>
      </w:r>
      <w:r>
        <w:rPr>
          <w:rFonts w:cs="Courier New" w:hAnsi="Courier New" w:eastAsia="Courier New" w:ascii="Courier New"/>
          <w:spacing w:val="8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password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Sampl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query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7"/>
        <w:ind w:left="105" w:right="1293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INSERT_DATA[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b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"INSER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INT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test_arduino.hello_senso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(message,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sensor_num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value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VALUE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('%s',%d,%s)";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5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query[128];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temperature[10];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EthernetClien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client;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conn((Clien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*)&amp;client);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6262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setup(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Serial.begin(115200);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30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(!Serial)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wai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Ethernet.begin(mac_addr);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(conn.connect(server_addr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7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Initiat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clas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instance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MySQL_Curso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*cur_me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MySQL_Cursor(&amp;conn);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Save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dtostrf(50.125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6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temperature);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sprintf(query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INSERT_DATA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"tes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sensor"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24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temperature);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7"/>
        <w:ind w:left="537" w:right="5722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Execut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query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-&gt;execute(query);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5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Note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sinc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results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nee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rea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data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537" w:right="3130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Deletin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curso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als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free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memor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used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delet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537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Serial.println("Dat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a</w:t>
      </w:r>
      <w:r>
        <w:rPr>
          <w:rFonts w:cs="Courier New" w:hAnsi="Courier New" w:eastAsia="Courier New" w:ascii="Courier New"/>
          <w:spacing w:val="8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recorded.");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failed.");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conn.close();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loop(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229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good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sprintf()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oca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dyna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13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Ba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ic</w:t>
      </w:r>
      <w:r>
        <w:rPr>
          <w:rFonts w:cs="Arial" w:hAnsi="Arial" w:eastAsia="Arial" w:ascii="Arial"/>
          <w:b/>
          <w:spacing w:val="-6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So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  <w:sectPr>
          <w:pgSz w:w="12240" w:h="15840"/>
          <w:pgMar w:top="1360" w:bottom="280" w:left="1700" w:right="1660"/>
        </w:sectPr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1" w:lineRule="auto" w:line="290"/>
        <w:ind w:left="105" w:right="79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nd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xam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setup()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29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2"/>
          <w:sz w:val="21"/>
          <w:szCs w:val="21"/>
        </w:rPr>
        <w:t>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185" w:right="817" w:hanging="1080"/>
      </w:pP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b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b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                                         </w:t>
      </w:r>
      <w:r>
        <w:rPr>
          <w:rFonts w:cs="Cambria" w:hAnsi="Cambria" w:eastAsia="Cambria" w:ascii="Cambria"/>
          <w:spacing w:val="6"/>
          <w:w w:val="25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aga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hyperlink r:id="rId10">
        <w:r>
          <w:rPr>
            <w:rFonts w:cs="Cambria" w:hAnsi="Cambria" w:eastAsia="Cambria" w:ascii="Cambria"/>
            <w:i/>
            <w:spacing w:val="1"/>
            <w:w w:val="103"/>
            <w:sz w:val="19"/>
            <w:szCs w:val="19"/>
          </w:rPr>
          <w:t>(</w:t>
        </w:r>
        <w:r>
          <w:rPr>
            <w:rFonts w:cs="Courier New" w:hAnsi="Courier New" w:eastAsia="Courier New" w:ascii="Courier New"/>
            <w:i/>
            <w:spacing w:val="2"/>
            <w:w w:val="103"/>
            <w:sz w:val="19"/>
            <w:szCs w:val="19"/>
          </w:rPr>
          <w:t>http://dev.mysql.com/doc/inde</w:t>
        </w:r>
      </w:hyperlink>
      <w:r>
        <w:rPr>
          <w:rFonts w:cs="Courier New" w:hAnsi="Courier New" w:eastAsia="Courier New" w:ascii="Courier New"/>
          <w:i/>
          <w:spacing w:val="1"/>
          <w:w w:val="103"/>
          <w:sz w:val="19"/>
          <w:szCs w:val="19"/>
        </w:rPr>
        <w:t>x</w:t>
      </w:r>
      <w:r>
        <w:rPr>
          <w:rFonts w:cs="Courier New" w:hAnsi="Courier New" w:eastAsia="Courier New" w:ascii="Courier New"/>
          <w:i/>
          <w:spacing w:val="0"/>
          <w:w w:val="103"/>
          <w:sz w:val="19"/>
          <w:szCs w:val="19"/>
        </w:rPr>
        <w:t>-</w:t>
      </w:r>
      <w:r>
        <w:rPr>
          <w:rFonts w:cs="Courier New" w:hAnsi="Courier New" w:eastAsia="Courier New" w:ascii="Courier New"/>
          <w:i/>
          <w:spacing w:val="0"/>
          <w:w w:val="103"/>
          <w:sz w:val="19"/>
          <w:szCs w:val="19"/>
        </w:rPr>
        <w:t> </w:t>
      </w:r>
      <w:r>
        <w:rPr>
          <w:rFonts w:cs="Courier New" w:hAnsi="Courier New" w:eastAsia="Courier New" w:ascii="Courier New"/>
          <w:i/>
          <w:spacing w:val="2"/>
          <w:w w:val="100"/>
          <w:sz w:val="19"/>
          <w:szCs w:val="19"/>
        </w:rPr>
        <w:t>other.html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).</w:t>
      </w:r>
      <w:r>
        <w:rPr>
          <w:rFonts w:cs="Cambria" w:hAnsi="Cambria" w:eastAsia="Cambria" w:ascii="Cambria"/>
          <w:i/>
          <w:spacing w:val="2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49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49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49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etc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z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it,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&gt;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SELEC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world.cit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nam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'Ne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York';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+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+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</w:t>
      </w:r>
      <w:r>
        <w:rPr>
          <w:rFonts w:cs="Courier New" w:hAnsi="Courier New" w:eastAsia="Courier New" w:ascii="Courier New"/>
          <w:spacing w:val="3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800827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8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|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+------------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+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(0.0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1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sec)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MySQL_Curso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*cur_me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MySQL_Cursor(&amp;conn);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87"/>
        <w:ind w:left="105" w:right="6174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Execut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query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-&gt;execute(query);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5" w:lineRule="auto" w:line="293"/>
        <w:ind w:left="105" w:right="2933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Fetc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column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(required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don'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them.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column_name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*column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-&gt;get_columns();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Rea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(w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ar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onl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expectin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one)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-&gt;get_next_row();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!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NULL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537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head_coun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atol(row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-&gt;values[0]);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!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NULL);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105" w:right="3582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Deletin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curso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als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free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memor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used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delet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cur_mem;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0"/>
        <w:ind w:left="105" w:right="5634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Sho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result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7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");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Serial.println(head_count);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304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-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do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12"/>
        <w:sectPr>
          <w:pgSz w:w="12240" w:h="15840"/>
          <w:pgMar w:top="1380" w:bottom="280" w:left="1700" w:right="1640"/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get_next_row()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lt,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1" w:lineRule="auto" w:line="289"/>
        <w:ind w:left="105" w:right="8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atol()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st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267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ng</w:t>
      </w:r>
      <w:r>
        <w:rPr>
          <w:rFonts w:cs="Cambria" w:hAnsi="Cambria" w:eastAsia="Cambria" w:ascii="Cambria"/>
          <w:i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5</w:t>
      </w:r>
      <w:r>
        <w:rPr>
          <w:rFonts w:cs="Cambria" w:hAnsi="Cambria" w:eastAsia="Cambria" w:ascii="Cambria"/>
          <w:i/>
          <w:spacing w:val="1"/>
          <w:w w:val="61"/>
          <w:sz w:val="19"/>
          <w:szCs w:val="19"/>
        </w:rPr>
        <w:t>:</w:t>
      </w:r>
      <w:r>
        <w:rPr>
          <w:rFonts w:cs="Cambria" w:hAnsi="Cambria" w:eastAsia="Cambria" w:ascii="Cambria"/>
          <w:i/>
          <w:spacing w:val="1"/>
          <w:w w:val="61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61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/*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Connector/Arduin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Exampl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basi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select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&lt;Ethernet.h&gt;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&lt;MySQL_Connection.h&gt;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&lt;MySQL_Cursor.h&gt;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mac_addr[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0xAD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0xBE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0xFE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};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1469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server_addr(10,0,1,35)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spacing w:val="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*server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here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"root"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  </w:t>
      </w:r>
      <w:r>
        <w:rPr>
          <w:rFonts w:cs="Courier New" w:hAnsi="Courier New" w:eastAsia="Courier New" w:ascii="Courier New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username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105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password[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"secret"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       </w:t>
      </w:r>
      <w:r>
        <w:rPr>
          <w:rFonts w:cs="Courier New" w:hAnsi="Courier New" w:eastAsia="Courier New" w:ascii="Courier New"/>
          <w:spacing w:val="8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password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Sampl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query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query[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"SELEC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world.cit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WHER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nam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'Ne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York'";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EthernetClien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client;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conn((Clien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*)&amp;client);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Creat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instanc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curso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connection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MySQL_Curso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MySQL_Cursor(&amp;conn);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6222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setup(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Serial.begin(115200);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0"/>
        <w:ind w:left="321" w:right="298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(!Serial)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wai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Ethernet.begin(mac_addr);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(conn.connect(server_addr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42" w:lineRule="exact" w:line="180"/>
        <w:ind w:left="503" w:right="6974"/>
      </w:pP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failed.");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loop(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row_value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*ro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NULL;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lon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head_coun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  <w:sectPr>
          <w:pgSz w:w="12240" w:h="15840"/>
          <w:pgMar w:top="1380" w:bottom="280" w:left="1700" w:right="1700"/>
        </w:sectPr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Serial.println("1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8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Demonstratin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curso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dynamicall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allocated.");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Initiat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clas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instance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MySQL_Curso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*cur_me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MySQL_Cursor(&amp;conn);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321" w:right="5898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Execut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query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-&gt;execute(query);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321"/>
      </w:pP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Fetc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h</w:t>
      </w:r>
      <w:r>
        <w:rPr>
          <w:rFonts w:cs="Courier New" w:hAnsi="Courier New" w:eastAsia="Courier New" w:ascii="Courier New"/>
          <w:b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column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3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(required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bu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don'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us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position w:val="1"/>
          <w:sz w:val="17"/>
          <w:szCs w:val="17"/>
        </w:rPr>
        <w:t>them.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column_name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*column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-&gt;get_columns();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Rea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(w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onl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expectin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b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one)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-&gt;get_next_row();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!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NULL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753"/>
      </w:pP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head_coun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position w:val="1"/>
          <w:sz w:val="17"/>
          <w:szCs w:val="17"/>
        </w:rPr>
        <w:t>atol(row</w:t>
      </w:r>
      <w:r>
        <w:rPr>
          <w:rFonts w:cs="Courier New" w:hAnsi="Courier New" w:eastAsia="Courier New" w:ascii="Courier New"/>
          <w:b/>
          <w:spacing w:val="1"/>
          <w:w w:val="104"/>
          <w:position w:val="1"/>
          <w:sz w:val="17"/>
          <w:szCs w:val="17"/>
        </w:rPr>
        <w:t>-&gt;values[0]);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7"/>
      </w:pP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}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!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NULL);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5" w:lineRule="atLeast" w:line="220"/>
        <w:ind w:left="321" w:right="3306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Deletin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curso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als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free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memor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used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delet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 w:lineRule="auto" w:line="293"/>
        <w:ind w:left="321" w:right="5358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Sho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result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Serial.print(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"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7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NY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C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");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Serial.println(head_count);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39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21"/>
          <w:szCs w:val="21"/>
        </w:rPr>
        <w:jc w:val="left"/>
        <w:spacing w:before="26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on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dyna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Co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p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x</w:t>
      </w:r>
      <w:r>
        <w:rPr>
          <w:rFonts w:cs="Arial" w:hAnsi="Arial" w:eastAsia="Arial" w:ascii="Arial"/>
          <w:b/>
          <w:spacing w:val="-1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93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WHERE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popu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SELEC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world.city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&gt;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9000000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ORDE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DESC;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219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63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WHERE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sprintf()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%lu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6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0"/>
          <w:sz w:val="19"/>
          <w:szCs w:val="19"/>
        </w:rPr>
        <w:t>ng</w:t>
      </w:r>
      <w:r>
        <w:rPr>
          <w:rFonts w:cs="Cambria" w:hAnsi="Cambria" w:eastAsia="Cambria" w:ascii="Cambria"/>
          <w:i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6</w:t>
      </w:r>
      <w:r>
        <w:rPr>
          <w:rFonts w:cs="Cambria" w:hAnsi="Cambria" w:eastAsia="Cambria" w:ascii="Cambria"/>
          <w:i/>
          <w:spacing w:val="1"/>
          <w:w w:val="62"/>
          <w:sz w:val="19"/>
          <w:szCs w:val="19"/>
        </w:rPr>
        <w:t>:</w:t>
      </w:r>
      <w:r>
        <w:rPr>
          <w:rFonts w:cs="Cambria" w:hAnsi="Cambria" w:eastAsia="Cambria" w:ascii="Cambria"/>
          <w:i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62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3"/>
          <w:sz w:val="19"/>
          <w:szCs w:val="19"/>
        </w:rPr>
        <w:t> 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h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  <w:sectPr>
          <w:pgSz w:w="12240" w:h="15840"/>
          <w:pgMar w:top="1360" w:bottom="280" w:left="1700" w:right="1700"/>
        </w:sectPr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/*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Connector/Arduin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Exampl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comple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x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select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&lt;Ethernet.h&gt;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&lt;MySQL_Connection.h&gt;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&lt;MySQL_Cursor.h&gt;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byt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mac_addr[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0xDE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0xAD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0xBE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0xEF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0xFE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0xE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};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1449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server_addr(10,0,1,35)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</w:t>
      </w:r>
      <w:r>
        <w:rPr>
          <w:rFonts w:cs="Courier New" w:hAnsi="Courier New" w:eastAsia="Courier New" w:ascii="Courier New"/>
          <w:spacing w:val="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*server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here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"root"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       </w:t>
      </w:r>
      <w:r>
        <w:rPr>
          <w:rFonts w:cs="Courier New" w:hAnsi="Courier New" w:eastAsia="Courier New" w:ascii="Courier New"/>
          <w:spacing w:val="1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username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"secret"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      </w:t>
      </w:r>
      <w:r>
        <w:rPr>
          <w:rFonts w:cs="Courier New" w:hAnsi="Courier New" w:eastAsia="Courier New" w:ascii="Courier New"/>
          <w:spacing w:val="8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logi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password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Sampl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query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//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Notic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"%lu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"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-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that'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placeholde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paramete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will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supply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.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sprintf(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documentatio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b/>
          <w:spacing w:val="6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mor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formattin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specifier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options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cons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QUERY_POP[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b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"SELEC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name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world.cit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WHER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&gt;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%l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ORDE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B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DESC;";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query[128];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EthernetClien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client;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MySQL_Connectio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7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conn((Clien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*)&amp;client);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6202" w:hanging="216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setup(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Serial.begin(115200);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321" w:right="296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(!Serial)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wai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connect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Ethernet.begin(mac_addr);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(conn.connect(server_addr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42" w:lineRule="exact" w:line="180"/>
        <w:ind w:left="503" w:right="6954"/>
      </w:pP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1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failed.");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9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loop(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&gt;</w:t>
      </w:r>
      <w:r>
        <w:rPr>
          <w:rFonts w:cs="Courier New" w:hAnsi="Courier New" w:eastAsia="Courier New" w:ascii="Courier New"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Runnin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SELEC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wit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dynamicall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supplie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parameter");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Initiat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clas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instance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MySQL_Curso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*cur_me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MySQL_Cursor(&amp;conn);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Suppl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paramete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query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Her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us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QUERY_PO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b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forma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strin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the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destination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.</w:t>
      </w:r>
      <w:r>
        <w:rPr>
          <w:rFonts w:cs="Courier New" w:hAnsi="Courier New" w:eastAsia="Courier New" w:ascii="Courier New"/>
          <w:b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Thi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use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twic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memor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anothe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optio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woul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be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allocat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on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buffe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formatte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querie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allocat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the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memor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neede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(jus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mak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sur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yo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allocat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enoug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memor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and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321" w:right="4690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fre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whe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you'r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done!).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sprintf(query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QUERY_POP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9000000);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321"/>
      </w:pP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Execut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6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position w:val="1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position w:val="1"/>
          <w:sz w:val="17"/>
          <w:szCs w:val="17"/>
        </w:rPr>
        <w:t>query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-&gt;execute(query);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321" w:right="3717"/>
        <w:sectPr>
          <w:pgSz w:w="12240" w:h="15840"/>
          <w:pgMar w:top="1360" w:bottom="280" w:left="1700" w:right="1720"/>
        </w:sectPr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Fetc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h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column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prin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them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column_name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*col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-&gt;get_columns();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 w:lineRule="auto" w:line="293"/>
        <w:ind w:left="537" w:right="3739" w:hanging="216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0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&lt;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cols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-&gt;num_fields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b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f++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Serial.print(cols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-&gt;fields[f]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-&gt;name);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&lt;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cols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-&gt;num_fields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-1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753"/>
      </w:pPr>
      <w:r>
        <w:rPr>
          <w:rFonts w:cs="Courier New" w:hAnsi="Courier New" w:eastAsia="Courier New" w:ascii="Courier New"/>
          <w:b/>
          <w:spacing w:val="1"/>
          <w:w w:val="104"/>
          <w:position w:val="1"/>
          <w:sz w:val="17"/>
          <w:szCs w:val="17"/>
        </w:rPr>
        <w:t>Serial.print(',');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1"/>
        <w:ind w:left="537"/>
      </w:pP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321"/>
      </w:pPr>
      <w:r>
        <w:rPr>
          <w:rFonts w:cs="Courier New" w:hAnsi="Courier New" w:eastAsia="Courier New" w:ascii="Courier New"/>
          <w:b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321"/>
      </w:pP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Serial.println();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321" w:right="5142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Rea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row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prin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them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row_value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*ro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NULL;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321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-&gt;get_next_row();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537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!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NULL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969" w:right="3307" w:hanging="216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0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&lt;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cols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-&gt;num_fields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b/>
          <w:spacing w:val="7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f++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Serial.print(row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-&gt;values[f]);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969"/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&lt;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cols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-&gt;num_fields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-1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b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42" w:lineRule="exact" w:line="180"/>
        <w:ind w:left="1152" w:right="5677"/>
      </w:pPr>
      <w:r>
        <w:rPr>
          <w:rFonts w:cs="Courier New" w:hAnsi="Courier New" w:eastAsia="Courier New" w:ascii="Courier New"/>
          <w:b/>
          <w:spacing w:val="1"/>
          <w:w w:val="104"/>
          <w:position w:val="1"/>
          <w:sz w:val="17"/>
          <w:szCs w:val="17"/>
        </w:rPr>
        <w:t>Serial.print(',');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969"/>
      </w:pPr>
      <w:r>
        <w:rPr>
          <w:rFonts w:cs="Courier New" w:hAnsi="Courier New" w:eastAsia="Courier New" w:ascii="Courier New"/>
          <w:b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exact" w:line="180"/>
        <w:ind w:left="753"/>
      </w:pPr>
      <w:r>
        <w:rPr>
          <w:rFonts w:cs="Courier New" w:hAnsi="Courier New" w:eastAsia="Courier New" w:ascii="Courier New"/>
          <w:b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753"/>
      </w:pP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Serial.println();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537"/>
        <w:sectPr>
          <w:pgSz w:w="12240" w:h="15840"/>
          <w:pgMar w:top="1360" w:bottom="280" w:left="1700" w:right="1700"/>
        </w:sectPr>
      </w:pPr>
      <w:r>
        <w:rPr>
          <w:rFonts w:cs="Courier New" w:hAnsi="Courier New" w:eastAsia="Courier New" w:ascii="Courier New"/>
          <w:b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exact" w:line="220"/>
        <w:ind w:left="105" w:right="-52"/>
      </w:pPr>
      <w:r>
        <w:rPr>
          <w:rFonts w:cs="Courier New" w:hAnsi="Courier New" w:eastAsia="Courier New" w:ascii="Courier New"/>
          <w:spacing w:val="2"/>
          <w:w w:val="100"/>
          <w:position w:val="1"/>
          <w:sz w:val="19"/>
          <w:szCs w:val="19"/>
        </w:rPr>
        <w:t>}</w:t>
      </w:r>
      <w:r>
        <w:rPr>
          <w:rFonts w:cs="Cambria" w:hAnsi="Cambria" w:eastAsia="Cambria" w:ascii="Cambria"/>
          <w:spacing w:val="-7"/>
          <w:w w:val="100"/>
          <w:position w:val="1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</w:pPr>
      <w:r>
        <w:br w:type="column"/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}</w:t>
      </w:r>
      <w:r>
        <w:rPr>
          <w:rFonts w:cs="Courier New" w:hAnsi="Courier New" w:eastAsia="Courier New" w:ascii="Courier New"/>
          <w:b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whil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(ro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w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!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NULL);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right="3306"/>
        <w:sectPr>
          <w:type w:val="continuous"/>
          <w:pgSz w:w="12240" w:h="15840"/>
          <w:pgMar w:top="1380" w:bottom="280" w:left="1700" w:right="1700"/>
          <w:cols w:num="2" w:equalWidth="off">
            <w:col w:w="269" w:space="52"/>
            <w:col w:w="8519"/>
          </w:cols>
        </w:sectPr>
      </w:pP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Deletin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g</w:t>
      </w:r>
      <w:r>
        <w:rPr>
          <w:rFonts w:cs="Courier New" w:hAnsi="Courier New" w:eastAsia="Courier New" w:ascii="Courier New"/>
          <w:b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th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curso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als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b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free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b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u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p</w:t>
      </w:r>
      <w:r>
        <w:rPr>
          <w:rFonts w:cs="Courier New" w:hAnsi="Courier New" w:eastAsia="Courier New" w:ascii="Courier New"/>
          <w:b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memor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used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0"/>
          <w:sz w:val="17"/>
          <w:szCs w:val="17"/>
        </w:rPr>
        <w:t>delet</w:t>
      </w:r>
      <w:r>
        <w:rPr>
          <w:rFonts w:cs="Courier New" w:hAnsi="Courier New" w:eastAsia="Courier New" w:ascii="Courier New"/>
          <w:b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b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b/>
          <w:spacing w:val="1"/>
          <w:w w:val="104"/>
          <w:sz w:val="17"/>
          <w:szCs w:val="17"/>
        </w:rPr>
        <w:t>cur_mem;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39" w:lineRule="auto" w:line="287"/>
        <w:ind w:left="105" w:right="174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oop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ow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05"/>
      </w:pP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Tip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Sk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che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w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th</w:t>
      </w:r>
      <w:r>
        <w:rPr>
          <w:rFonts w:cs="Arial" w:hAnsi="Arial" w:eastAsia="Arial" w:ascii="Arial"/>
          <w:b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h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Connec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or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261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-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above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U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s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13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t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h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11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3"/>
          <w:sz w:val="21"/>
          <w:szCs w:val="21"/>
        </w:rPr>
        <w:t>E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x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a</w:t>
      </w:r>
      <w:r>
        <w:rPr>
          <w:rFonts w:cs="Arial" w:hAnsi="Arial" w:eastAsia="Arial" w:ascii="Arial"/>
          <w:b/>
          <w:spacing w:val="4"/>
          <w:w w:val="102"/>
          <w:sz w:val="21"/>
          <w:szCs w:val="21"/>
        </w:rPr>
        <w:t>m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p</w:t>
      </w:r>
      <w:r>
        <w:rPr>
          <w:rFonts w:cs="Arial" w:hAnsi="Arial" w:eastAsia="Arial" w:ascii="Arial"/>
          <w:b/>
          <w:spacing w:val="1"/>
          <w:w w:val="103"/>
          <w:sz w:val="21"/>
          <w:szCs w:val="21"/>
        </w:rPr>
        <w:t>l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e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s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73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un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connect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basic_insert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basic_select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ySQ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74"/>
          <w:sz w:val="19"/>
          <w:szCs w:val="19"/>
        </w:rPr>
        <w:t>ave</w:t>
      </w:r>
      <w:r>
        <w:rPr>
          <w:rFonts w:cs="Cambria" w:hAnsi="Cambria" w:eastAsia="Cambria" w:ascii="Cambria"/>
          <w:spacing w:val="2"/>
          <w:w w:val="7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7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Rea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aga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K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p</w:t>
      </w:r>
      <w:r>
        <w:rPr>
          <w:rFonts w:cs="Arial" w:hAnsi="Arial" w:eastAsia="Arial" w:ascii="Arial"/>
          <w:b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1"/>
          <w:w w:val="100"/>
          <w:sz w:val="21"/>
          <w:szCs w:val="21"/>
        </w:rPr>
        <w:t>I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t</w:t>
      </w:r>
      <w:r>
        <w:rPr>
          <w:rFonts w:cs="Arial" w:hAnsi="Arial" w:eastAsia="Arial" w:ascii="Arial"/>
          <w:b/>
          <w:spacing w:val="7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3"/>
          <w:sz w:val="21"/>
          <w:szCs w:val="21"/>
        </w:rPr>
        <w:t>S</w:t>
      </w:r>
      <w:r>
        <w:rPr>
          <w:rFonts w:cs="Arial" w:hAnsi="Arial" w:eastAsia="Arial" w:ascii="Arial"/>
          <w:b/>
          <w:spacing w:val="1"/>
          <w:w w:val="103"/>
          <w:sz w:val="21"/>
          <w:szCs w:val="21"/>
        </w:rPr>
        <w:t>i</w:t>
      </w:r>
      <w:r>
        <w:rPr>
          <w:rFonts w:cs="Arial" w:hAnsi="Arial" w:eastAsia="Arial" w:ascii="Arial"/>
          <w:b/>
          <w:spacing w:val="4"/>
          <w:w w:val="102"/>
          <w:sz w:val="21"/>
          <w:szCs w:val="21"/>
        </w:rPr>
        <w:t>m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p</w:t>
      </w:r>
      <w:r>
        <w:rPr>
          <w:rFonts w:cs="Arial" w:hAnsi="Arial" w:eastAsia="Arial" w:ascii="Arial"/>
          <w:b/>
          <w:spacing w:val="1"/>
          <w:w w:val="103"/>
          <w:sz w:val="21"/>
          <w:szCs w:val="21"/>
        </w:rPr>
        <w:t>l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284"/>
        <w:sectPr>
          <w:type w:val="continuous"/>
          <w:pgSz w:w="12240" w:h="15840"/>
          <w:pgMar w:top="1380" w:bottom="280" w:left="1700" w:right="1700"/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1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both"/>
        <w:spacing w:before="76" w:lineRule="auto" w:line="287"/>
        <w:ind w:left="105" w:right="351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64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Fo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xam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do</w:t>
      </w:r>
      <w:r>
        <w:rPr>
          <w:rFonts w:cs="Cambria" w:hAnsi="Cambria" w:eastAsia="Cambria" w:ascii="Cambria"/>
          <w:spacing w:val="0"/>
          <w:w w:val="66"/>
          <w:sz w:val="19"/>
          <w:szCs w:val="19"/>
        </w:rPr>
        <w:t>  </w:t>
      </w:r>
      <w:r>
        <w:rPr>
          <w:rFonts w:cs="Cambria" w:hAnsi="Cambria" w:eastAsia="Cambria" w:ascii="Cambria"/>
          <w:spacing w:val="10"/>
          <w:w w:val="6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1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rs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105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go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105"/>
      </w:pP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“c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”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C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o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n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n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e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c</w:t>
      </w:r>
      <w:r>
        <w:rPr>
          <w:rFonts w:cs="Arial" w:hAnsi="Arial" w:eastAsia="Arial" w:ascii="Arial"/>
          <w:b/>
          <w:spacing w:val="1"/>
          <w:w w:val="102"/>
          <w:sz w:val="21"/>
          <w:szCs w:val="21"/>
        </w:rPr>
        <w:t>t</w:t>
      </w:r>
      <w:r>
        <w:rPr>
          <w:rFonts w:cs="Arial" w:hAnsi="Arial" w:eastAsia="Arial" w:ascii="Arial"/>
          <w:b/>
          <w:spacing w:val="1"/>
          <w:w w:val="102"/>
          <w:sz w:val="21"/>
          <w:szCs w:val="21"/>
        </w:rPr>
        <w:t>/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C</w:t>
      </w:r>
      <w:r>
        <w:rPr>
          <w:rFonts w:cs="Arial" w:hAnsi="Arial" w:eastAsia="Arial" w:ascii="Arial"/>
          <w:b/>
          <w:spacing w:val="1"/>
          <w:w w:val="102"/>
          <w:sz w:val="21"/>
          <w:szCs w:val="21"/>
        </w:rPr>
        <w:t>l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o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s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e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202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ritic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“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”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both"/>
        <w:spacing w:lineRule="auto" w:line="287"/>
        <w:ind w:left="105" w:right="108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dr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ts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oop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93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To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gh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loop(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center"/>
        <w:spacing w:before="42"/>
        <w:ind w:left="287" w:right="7230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(conn.connected()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8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something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537" w:right="4857" w:hanging="216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els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conn.close();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537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(conn.connect(server_addr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753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delay(500);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753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Serial.println("Successfu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reconnect!");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els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753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Serial.println("Canno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9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reconnect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!</w:t>
      </w:r>
      <w:r>
        <w:rPr>
          <w:rFonts w:cs="Courier New" w:hAnsi="Courier New" w:eastAsia="Courier New" w:ascii="Courier New"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Drat.");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537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39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  <w:sectPr>
          <w:pgSz w:w="12240" w:h="15840"/>
          <w:pgMar w:top="1380" w:bottom="280" w:left="1700" w:right="1660"/>
        </w:sectPr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rs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spacing w:before="74"/>
        <w:ind w:left="105"/>
      </w:pP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R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b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o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o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t</w:t>
      </w:r>
      <w:r>
        <w:rPr>
          <w:rFonts w:cs="Arial" w:hAnsi="Arial" w:eastAsia="Arial" w:ascii="Arial"/>
          <w:b/>
          <w:spacing w:val="18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F</w:t>
      </w:r>
      <w:r>
        <w:rPr>
          <w:rFonts w:cs="Arial" w:hAnsi="Arial" w:eastAsia="Arial" w:ascii="Arial"/>
          <w:b/>
          <w:spacing w:val="1"/>
          <w:w w:val="103"/>
          <w:sz w:val="21"/>
          <w:szCs w:val="21"/>
        </w:rPr>
        <w:t>i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x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7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app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For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74"/>
          <w:sz w:val="19"/>
          <w:szCs w:val="19"/>
        </w:rPr>
        <w:t>ave</w:t>
      </w:r>
      <w:r>
        <w:rPr>
          <w:rFonts w:cs="Cambria" w:hAnsi="Cambria" w:eastAsia="Cambria" w:ascii="Cambria"/>
          <w:spacing w:val="2"/>
          <w:w w:val="7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7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6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6"/>
          <w:sz w:val="19"/>
          <w:szCs w:val="19"/>
        </w:rPr>
        <w:t> </w:t>
      </w:r>
      <w:r>
        <w:rPr>
          <w:rFonts w:cs="Cambria" w:hAnsi="Cambria" w:eastAsia="Cambria" w:ascii="Cambria"/>
          <w:spacing w:val="11"/>
          <w:w w:val="26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6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5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To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soft_reset(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5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321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as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19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volatile("jm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p</w:t>
      </w:r>
      <w:r>
        <w:rPr>
          <w:rFonts w:cs="Courier New" w:hAnsi="Courier New" w:eastAsia="Courier New" w:ascii="Courier New"/>
          <w:spacing w:val="6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0");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/>
        <w:ind w:left="105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voi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loop(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delay(1000);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(conn.connected()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8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 w:lineRule="auto" w:line="293"/>
        <w:ind w:left="537" w:right="6694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something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num_fail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0;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537" w:right="4857" w:hanging="216"/>
      </w:pP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els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conn.close();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(conn.connect(server_addr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753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delay(500);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753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Serial.println("Successfu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reconnect!");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753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num_fails++;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753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(num_fail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MAX_FAILED_CONNECTS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8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969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Serial.println("Ok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that'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.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I'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outt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a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here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.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Rebooting...");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969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delay(2000);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969"/>
      </w:pP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soft_reset();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1"/>
        <w:ind w:left="753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537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39" w:lineRule="auto" w:line="287"/>
        <w:ind w:left="105" w:right="21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6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6"/>
          <w:sz w:val="19"/>
          <w:szCs w:val="19"/>
        </w:rPr>
        <w:t> </w:t>
      </w:r>
      <w:r>
        <w:rPr>
          <w:rFonts w:cs="Cambria" w:hAnsi="Cambria" w:eastAsia="Cambria" w:ascii="Cambria"/>
          <w:spacing w:val="10"/>
          <w:w w:val="2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2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6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M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e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m</w:t>
      </w:r>
      <w:r>
        <w:rPr>
          <w:rFonts w:cs="Arial" w:hAnsi="Arial" w:eastAsia="Arial" w:ascii="Arial"/>
          <w:b/>
          <w:spacing w:val="2"/>
          <w:w w:val="100"/>
          <w:sz w:val="21"/>
          <w:szCs w:val="21"/>
        </w:rPr>
        <w:t>or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y</w:t>
      </w:r>
      <w:r>
        <w:rPr>
          <w:rFonts w:cs="Arial" w:hAnsi="Arial" w:eastAsia="Arial" w:ascii="Arial"/>
          <w:b/>
          <w:spacing w:val="21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C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he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c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k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e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r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9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get_free_memory()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6" w:lineRule="auto" w:line="291"/>
        <w:ind w:left="321" w:right="6154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exter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-8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bss_end;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exter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*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8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-9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brkval;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19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free_memory;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if((int)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-9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brkva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l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0)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1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free_memor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((int)&amp;free_memory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-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((int)&amp;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32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-9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bss_end);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  <w:sectPr>
          <w:pgSz w:w="12240" w:h="15840"/>
          <w:pgMar w:top="1380" w:bottom="280" w:left="1700" w:right="1660"/>
        </w:sectPr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else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537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free_memor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y</w:t>
      </w:r>
      <w:r>
        <w:rPr>
          <w:rFonts w:cs="Courier New" w:hAnsi="Courier New" w:eastAsia="Courier New" w:ascii="Courier New"/>
          <w:spacing w:val="5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((int)&amp;free_memory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-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((int)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28"/>
          <w:w w:val="100"/>
          <w:sz w:val="17"/>
          <w:szCs w:val="17"/>
          <w:u w:val="single" w:color="000000"/>
        </w:rPr>
        <w:t> </w:t>
      </w:r>
      <w:r>
        <w:rPr>
          <w:rFonts w:cs="Courier New" w:hAnsi="Courier New" w:eastAsia="Courier New" w:ascii="Courier New"/>
          <w:spacing w:val="-9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brkval);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321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retur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free_memory;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exact" w:line="180"/>
        <w:ind w:left="105"/>
      </w:pP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}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39"/>
        <w:ind w:left="10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auto" w:line="293"/>
        <w:ind w:left="105" w:right="5073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Serial.print(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"</w:t>
      </w:r>
      <w:r>
        <w:rPr>
          <w:rFonts w:cs="Courier New" w:hAnsi="Courier New" w:eastAsia="Courier New" w:ascii="Courier New"/>
          <w:spacing w:val="6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RAM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: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");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Serial.println(get_free_memory());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ng</w:t>
      </w:r>
      <w:r>
        <w:rPr>
          <w:rFonts w:cs="Cambria" w:hAnsi="Cambria" w:eastAsia="Cambria" w:ascii="Cambria"/>
          <w:spacing w:val="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nd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you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1"/>
          <w:szCs w:val="21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D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o</w:t>
      </w:r>
      <w:r>
        <w:rPr>
          <w:rFonts w:cs="Arial" w:hAnsi="Arial" w:eastAsia="Arial" w:ascii="Arial"/>
          <w:b/>
          <w:spacing w:val="11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Y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o</w:t>
      </w:r>
      <w:r>
        <w:rPr>
          <w:rFonts w:cs="Arial" w:hAnsi="Arial" w:eastAsia="Arial" w:ascii="Arial"/>
          <w:b/>
          <w:spacing w:val="3"/>
          <w:w w:val="100"/>
          <w:sz w:val="21"/>
          <w:szCs w:val="21"/>
        </w:rPr>
        <w:t>u</w:t>
      </w:r>
      <w:r>
        <w:rPr>
          <w:rFonts w:cs="Arial" w:hAnsi="Arial" w:eastAsia="Arial" w:ascii="Arial"/>
          <w:b/>
          <w:spacing w:val="0"/>
          <w:w w:val="100"/>
          <w:sz w:val="21"/>
          <w:szCs w:val="21"/>
        </w:rPr>
        <w:t>r</w:t>
      </w:r>
      <w:r>
        <w:rPr>
          <w:rFonts w:cs="Arial" w:hAnsi="Arial" w:eastAsia="Arial" w:ascii="Arial"/>
          <w:b/>
          <w:spacing w:val="15"/>
          <w:w w:val="100"/>
          <w:sz w:val="21"/>
          <w:szCs w:val="21"/>
        </w:rPr>
        <w:t> 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H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o</w:t>
      </w:r>
      <w:r>
        <w:rPr>
          <w:rFonts w:cs="Arial" w:hAnsi="Arial" w:eastAsia="Arial" w:ascii="Arial"/>
          <w:b/>
          <w:spacing w:val="4"/>
          <w:w w:val="102"/>
          <w:sz w:val="21"/>
          <w:szCs w:val="21"/>
        </w:rPr>
        <w:t>m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e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w</w:t>
      </w:r>
      <w:r>
        <w:rPr>
          <w:rFonts w:cs="Arial" w:hAnsi="Arial" w:eastAsia="Arial" w:ascii="Arial"/>
          <w:b/>
          <w:spacing w:val="3"/>
          <w:w w:val="102"/>
          <w:sz w:val="21"/>
          <w:szCs w:val="21"/>
        </w:rPr>
        <w:t>o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r</w:t>
      </w:r>
      <w:r>
        <w:rPr>
          <w:rFonts w:cs="Arial" w:hAnsi="Arial" w:eastAsia="Arial" w:ascii="Arial"/>
          <w:b/>
          <w:spacing w:val="2"/>
          <w:w w:val="102"/>
          <w:sz w:val="21"/>
          <w:szCs w:val="21"/>
        </w:rPr>
        <w:t>k</w:t>
      </w:r>
      <w:r>
        <w:rPr>
          <w:rFonts w:cs="Arial" w:hAnsi="Arial" w:eastAsia="Arial" w:ascii="Arial"/>
          <w:b/>
          <w:spacing w:val="0"/>
          <w:w w:val="102"/>
          <w:sz w:val="21"/>
          <w:szCs w:val="21"/>
        </w:rPr>
        <w:t>!</w:t>
      </w:r>
      <w:r>
        <w:rPr>
          <w:rFonts w:cs="Arial" w:hAnsi="Arial" w:eastAsia="Arial" w:ascii="Arial"/>
          <w:spacing w:val="0"/>
          <w:w w:val="100"/>
          <w:sz w:val="21"/>
          <w:szCs w:val="21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77"/>
      </w:pPr>
      <w:r>
        <w:rPr>
          <w:rFonts w:cs="Cambria" w:hAnsi="Cambria" w:eastAsia="Cambria" w:ascii="Cambria"/>
          <w:spacing w:val="1"/>
          <w:w w:val="59"/>
          <w:sz w:val="19"/>
          <w:szCs w:val="19"/>
        </w:rPr>
        <w:t>It</w:t>
      </w:r>
      <w:r>
        <w:rPr>
          <w:rFonts w:cs="Cambria" w:hAnsi="Cambria" w:eastAsia="Cambria" w:ascii="Cambria"/>
          <w:spacing w:val="0"/>
          <w:w w:val="59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59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9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47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47"/>
          <w:sz w:val="19"/>
          <w:szCs w:val="19"/>
        </w:rPr>
        <w:t>  </w:t>
      </w:r>
      <w:r>
        <w:rPr>
          <w:rFonts w:cs="Cambria" w:hAnsi="Cambria" w:eastAsia="Cambria" w:ascii="Cambria"/>
          <w:spacing w:val="2"/>
          <w:w w:val="47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So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g</w:t>
      </w:r>
      <w:r>
        <w:rPr>
          <w:rFonts w:cs="Cambria" w:hAnsi="Cambria" w:eastAsia="Cambria" w:ascii="Cambria"/>
          <w:spacing w:val="1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-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exp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both"/>
        <w:spacing w:before="46" w:lineRule="auto" w:line="289"/>
        <w:ind w:left="105" w:right="91"/>
      </w:pPr>
      <w:r>
        <w:rPr>
          <w:rFonts w:cs="Cambria" w:hAnsi="Cambria" w:eastAsia="Cambria" w:ascii="Cambria"/>
          <w:spacing w:val="1"/>
          <w:w w:val="56"/>
          <w:sz w:val="19"/>
          <w:szCs w:val="19"/>
        </w:rPr>
        <w:t>if</w:t>
      </w:r>
      <w:r>
        <w:rPr>
          <w:rFonts w:cs="Cambria" w:hAnsi="Cambria" w:eastAsia="Cambria" w:ascii="Cambria"/>
          <w:spacing w:val="0"/>
          <w:w w:val="56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5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258"/>
      </w:pPr>
      <w:r>
        <w:rPr>
          <w:rFonts w:cs="Cambria" w:hAnsi="Cambria" w:eastAsia="Cambria" w:ascii="Cambria"/>
          <w:spacing w:val="1"/>
          <w:w w:val="58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8"/>
          <w:sz w:val="19"/>
          <w:szCs w:val="19"/>
        </w:rPr>
        <w:t>  </w:t>
      </w:r>
      <w:r>
        <w:rPr>
          <w:rFonts w:cs="Cambria" w:hAnsi="Cambria" w:eastAsia="Cambria" w:ascii="Cambria"/>
          <w:spacing w:val="7"/>
          <w:w w:val="58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8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rs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3"/>
          <w:szCs w:val="33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1"/>
          <w:sz w:val="33"/>
          <w:szCs w:val="33"/>
        </w:rPr>
        <w:t>T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r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u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b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l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e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s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h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t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n</w:t>
      </w:r>
      <w:r>
        <w:rPr>
          <w:rFonts w:cs="Arial" w:hAnsi="Arial" w:eastAsia="Arial" w:ascii="Arial"/>
          <w:b/>
          <w:spacing w:val="0"/>
          <w:w w:val="101"/>
          <w:sz w:val="33"/>
          <w:szCs w:val="33"/>
        </w:rPr>
        <w:t>g</w:t>
      </w:r>
      <w:r>
        <w:rPr>
          <w:rFonts w:cs="Arial" w:hAnsi="Arial" w:eastAsia="Arial" w:ascii="Arial"/>
          <w:spacing w:val="0"/>
          <w:w w:val="100"/>
          <w:sz w:val="33"/>
          <w:szCs w:val="33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426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-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tabs>
          <w:tab w:pos="820" w:val="left"/>
        </w:tabs>
        <w:jc w:val="left"/>
        <w:spacing w:lineRule="auto" w:line="289"/>
        <w:ind w:left="825" w:right="221" w:hanging="36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1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-3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ab/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Ve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tabs>
          <w:tab w:pos="820" w:val="left"/>
        </w:tabs>
        <w:jc w:val="left"/>
        <w:spacing w:before="4" w:lineRule="auto" w:line="289"/>
        <w:ind w:left="825" w:right="351" w:hanging="36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2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-3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ab/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Ve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46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3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   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82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aga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center"/>
        <w:spacing w:before="51"/>
        <w:ind w:left="428" w:right="627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4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   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dwa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82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ng</w:t>
      </w:r>
      <w:r>
        <w:rPr>
          <w:rFonts w:cs="Cambria" w:hAnsi="Cambria" w:eastAsia="Cambria" w:ascii="Cambria"/>
          <w:spacing w:val="1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center"/>
        <w:spacing w:before="46"/>
        <w:ind w:left="428" w:right="402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5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   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Is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te</w:t>
      </w:r>
      <w:r>
        <w:rPr>
          <w:rFonts w:cs="Cambria" w:hAnsi="Cambria" w:eastAsia="Cambria" w:ascii="Cambria"/>
          <w:spacing w:val="6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825"/>
        <w:sectPr>
          <w:pgSz w:w="12240" w:h="15840"/>
          <w:pgMar w:top="1360" w:bottom="280" w:left="1700" w:right="1660"/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you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75"/>
          <w:sz w:val="19"/>
          <w:szCs w:val="19"/>
        </w:rPr>
        <w:t>ove</w:t>
      </w:r>
      <w:r>
        <w:rPr>
          <w:rFonts w:cs="Cambria" w:hAnsi="Cambria" w:eastAsia="Cambria" w:ascii="Cambria"/>
          <w:spacing w:val="2"/>
          <w:w w:val="7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7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6"/>
        <w:ind w:left="82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19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testi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825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tabs>
          <w:tab w:pos="820" w:val="left"/>
        </w:tabs>
        <w:jc w:val="left"/>
        <w:spacing w:before="46" w:lineRule="auto" w:line="289"/>
        <w:ind w:left="825" w:right="557" w:hanging="36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6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-3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ab/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dwa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I’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ls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3"/>
          <w:szCs w:val="33"/>
        </w:rPr>
        <w:jc w:val="left"/>
        <w:ind w:left="105"/>
      </w:pP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Frequen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t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l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y</w:t>
      </w:r>
      <w:r>
        <w:rPr>
          <w:rFonts w:cs="Arial" w:hAnsi="Arial" w:eastAsia="Arial" w:ascii="Arial"/>
          <w:b/>
          <w:spacing w:val="23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3"/>
          <w:w w:val="100"/>
          <w:sz w:val="33"/>
          <w:szCs w:val="33"/>
        </w:rPr>
        <w:t>A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ske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d</w:t>
      </w:r>
      <w:r>
        <w:rPr>
          <w:rFonts w:cs="Arial" w:hAnsi="Arial" w:eastAsia="Arial" w:ascii="Arial"/>
          <w:b/>
          <w:spacing w:val="15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3"/>
          <w:w w:val="101"/>
          <w:sz w:val="33"/>
          <w:szCs w:val="33"/>
        </w:rPr>
        <w:t>Q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ues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t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ons</w:t>
      </w:r>
      <w:r>
        <w:rPr>
          <w:rFonts w:cs="Arial" w:hAnsi="Arial" w:eastAsia="Arial" w:ascii="Arial"/>
          <w:spacing w:val="0"/>
          <w:w w:val="100"/>
          <w:sz w:val="33"/>
          <w:szCs w:val="33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358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been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ked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ey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above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Can</w:t>
      </w:r>
      <w:r>
        <w:rPr>
          <w:rFonts w:cs="Cambria" w:hAnsi="Cambria" w:eastAsia="Cambria" w:ascii="Cambria"/>
          <w:b/>
          <w:i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se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1"/>
          <w:w w:val="54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ect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52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ect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er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se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ser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ers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ySQ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Can</w:t>
      </w:r>
      <w:r>
        <w:rPr>
          <w:rFonts w:cs="Cambria" w:hAnsi="Cambria" w:eastAsia="Cambria" w:ascii="Cambria"/>
          <w:b/>
          <w:i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non</w:t>
      </w:r>
      <w:r>
        <w:rPr>
          <w:rFonts w:cs="Cambria" w:hAnsi="Cambria" w:eastAsia="Cambria" w:ascii="Cambria"/>
          <w:b/>
          <w:i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b/>
          <w:i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uppo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ss.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38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nou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gh</w:t>
      </w:r>
      <w:r>
        <w:rPr>
          <w:rFonts w:cs="Cambria" w:hAnsi="Cambria" w:eastAsia="Cambria" w:ascii="Cambria"/>
          <w:spacing w:val="2"/>
          <w:w w:val="6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8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above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256"/>
      </w:pP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I’</w:t>
      </w:r>
      <w:r>
        <w:rPr>
          <w:rFonts w:cs="Cambria" w:hAnsi="Cambria" w:eastAsia="Cambria" w:ascii="Cambria"/>
          <w:b/>
          <w:i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tti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“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`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r: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:c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_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_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'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”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41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1"/>
          <w:w w:val="41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41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30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-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Libraries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mysql.</w:t>
      </w:r>
      <w:r>
        <w:rPr>
          <w:rFonts w:cs="Courier New" w:hAnsi="Courier New" w:eastAsia="Courier New" w:ascii="Courier New"/>
          <w:spacing w:val="0"/>
          <w:w w:val="103"/>
          <w:sz w:val="19"/>
          <w:szCs w:val="19"/>
        </w:rPr>
        <w:t>*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fil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Libraries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4"/>
        <w:ind w:left="105" w:right="212"/>
      </w:pP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I’</w:t>
      </w:r>
      <w:r>
        <w:rPr>
          <w:rFonts w:cs="Cambria" w:hAnsi="Cambria" w:eastAsia="Cambria" w:ascii="Cambria"/>
          <w:b/>
          <w:i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tti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“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: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'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_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'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ope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”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41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1"/>
          <w:w w:val="41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41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6"/>
        <w:ind w:left="105" w:right="696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WITH_SELECT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mysql.h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SELECT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I’</w:t>
      </w:r>
      <w:r>
        <w:rPr>
          <w:rFonts w:cs="Cambria" w:hAnsi="Cambria" w:eastAsia="Cambria" w:ascii="Cambria"/>
          <w:b/>
          <w:i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tti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t’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0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1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sha1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  <w:sectPr>
          <w:pgSz w:w="12240" w:h="15840"/>
          <w:pgMar w:top="1380" w:bottom="280" w:left="1700" w:right="1660"/>
        </w:sectPr>
      </w:pP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4"/>
          <w:w w:val="47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1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sprintf()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dtostrf()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5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rt</w:t>
      </w:r>
      <w:r>
        <w:rPr>
          <w:rFonts w:cs="Cambria" w:hAnsi="Cambria" w:eastAsia="Cambria" w:ascii="Cambria"/>
          <w:spacing w:val="9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6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1"/>
          <w:w w:val="59"/>
          <w:sz w:val="19"/>
          <w:szCs w:val="19"/>
        </w:rPr>
        <w:t>It</w:t>
      </w:r>
      <w:r>
        <w:rPr>
          <w:rFonts w:cs="Cambria" w:hAnsi="Cambria" w:eastAsia="Cambria" w:ascii="Cambria"/>
          <w:spacing w:val="0"/>
          <w:w w:val="59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59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9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6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!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un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enab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0"/>
          <w:w w:val="46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46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46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4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)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4"/>
          <w:w w:val="47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tti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“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”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232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If</w:t>
      </w:r>
      <w:r>
        <w:rPr>
          <w:rFonts w:cs="Cambria" w:hAnsi="Cambria" w:eastAsia="Cambria" w:ascii="Cambria"/>
          <w:spacing w:val="-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itte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have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66"/>
          <w:sz w:val="19"/>
          <w:szCs w:val="19"/>
        </w:rPr>
        <w:t>ee</w:t>
      </w:r>
      <w:r>
        <w:rPr>
          <w:rFonts w:cs="Cambria" w:hAnsi="Cambria" w:eastAsia="Cambria" w:ascii="Cambria"/>
          <w:spacing w:val="2"/>
          <w:w w:val="6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ve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4"/>
          <w:w w:val="47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err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r,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“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ect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52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52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2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es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1"/>
          <w:w w:val="54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e”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b/>
          <w:i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9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Can</w:t>
      </w:r>
      <w:r>
        <w:rPr>
          <w:rFonts w:cs="Cambria" w:hAnsi="Cambria" w:eastAsia="Cambria" w:ascii="Cambria"/>
          <w:b/>
          <w:i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rdu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no?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up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anua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hyperlink r:id="rId11">
        <w:r>
          <w:rPr>
            <w:rFonts w:cs="Courier New" w:hAnsi="Courier New" w:eastAsia="Courier New" w:ascii="Courier New"/>
            <w:spacing w:val="2"/>
            <w:w w:val="103"/>
            <w:sz w:val="19"/>
            <w:szCs w:val="19"/>
          </w:rPr>
          <w:t>https://www.arduino.cc/en/Reference/EthernetBegi</w:t>
        </w:r>
        <w:r>
          <w:rPr>
            <w:rFonts w:cs="Courier New" w:hAnsi="Courier New" w:eastAsia="Courier New" w:ascii="Courier New"/>
            <w:spacing w:val="1"/>
            <w:w w:val="103"/>
            <w:sz w:val="19"/>
            <w:szCs w:val="19"/>
          </w:rPr>
          <w:t>n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.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0"/>
            <w:w w:val="100"/>
            <w:sz w:val="19"/>
            <w:szCs w:val="19"/>
          </w:rPr>
        </w:r>
      </w:hyperlink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Can</w:t>
      </w:r>
      <w:r>
        <w:rPr>
          <w:rFonts w:cs="Cambria" w:hAnsi="Cambria" w:eastAsia="Cambria" w:ascii="Cambria"/>
          <w:b/>
          <w:i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hos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69"/>
          <w:sz w:val="19"/>
          <w:szCs w:val="19"/>
        </w:rPr>
        <w:t>ad</w:t>
      </w:r>
      <w:r>
        <w:rPr>
          <w:rFonts w:cs="Cambria" w:hAnsi="Cambria" w:eastAsia="Cambria" w:ascii="Cambria"/>
          <w:b/>
          <w:i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addr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ser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er?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&lt;Dns.h&gt;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…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hostname[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hyperlink r:id="rId12">
        <w:r>
          <w:rPr>
            <w:rFonts w:cs="Courier New" w:hAnsi="Courier New" w:eastAsia="Courier New" w:ascii="Courier New"/>
            <w:spacing w:val="1"/>
            <w:w w:val="100"/>
            <w:sz w:val="17"/>
            <w:szCs w:val="17"/>
          </w:rPr>
          <w:t>"</w:t>
        </w:r>
        <w:r>
          <w:rPr>
            <w:rFonts w:cs="Courier New" w:hAnsi="Courier New" w:eastAsia="Courier New" w:ascii="Courier New"/>
            <w:color w:val="0000FF"/>
            <w:spacing w:val="1"/>
            <w:w w:val="100"/>
            <w:sz w:val="17"/>
            <w:szCs w:val="17"/>
          </w:rPr>
        </w:r>
        <w:r>
          <w:rPr>
            <w:rFonts w:cs="Courier New" w:hAnsi="Courier New" w:eastAsia="Courier New" w:ascii="Courier New"/>
            <w:color w:val="0000FF"/>
            <w:spacing w:val="1"/>
            <w:w w:val="100"/>
            <w:sz w:val="17"/>
            <w:szCs w:val="17"/>
            <w:u w:val="single" w:color="0000FF"/>
          </w:rPr>
          <w:t>www.google.com</w:t>
        </w:r>
      </w:hyperlink>
      <w:r>
        <w:rPr>
          <w:rFonts w:cs="Courier New" w:hAnsi="Courier New" w:eastAsia="Courier New" w:ascii="Courier New"/>
          <w:color w:val="0000FF"/>
          <w:spacing w:val="1"/>
          <w:w w:val="100"/>
          <w:sz w:val="17"/>
          <w:szCs w:val="17"/>
          <w:u w:val="single" w:color="0000FF"/>
        </w:rPr>
      </w:r>
      <w:r>
        <w:rPr>
          <w:rFonts w:cs="Courier New" w:hAnsi="Courier New" w:eastAsia="Courier New" w:ascii="Courier New"/>
          <w:color w:val="0000FF"/>
          <w:spacing w:val="1"/>
          <w:w w:val="100"/>
          <w:sz w:val="17"/>
          <w:szCs w:val="17"/>
        </w:rPr>
      </w:r>
      <w:r>
        <w:rPr>
          <w:rFonts w:cs="Courier New" w:hAnsi="Courier New" w:eastAsia="Courier New" w:ascii="Courier New"/>
          <w:color w:val="0000FF"/>
          <w:spacing w:val="1"/>
          <w:w w:val="100"/>
          <w:sz w:val="17"/>
          <w:szCs w:val="17"/>
        </w:rPr>
      </w:r>
      <w:r>
        <w:rPr>
          <w:rFonts w:cs="Courier New" w:hAnsi="Courier New" w:eastAsia="Courier New" w:ascii="Courier New"/>
          <w:color w:val="000000"/>
          <w:spacing w:val="1"/>
          <w:w w:val="100"/>
          <w:sz w:val="17"/>
          <w:szCs w:val="17"/>
        </w:rPr>
        <w:t>”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;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82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/</w:t>
      </w:r>
      <w:r>
        <w:rPr>
          <w:rFonts w:cs="Courier New" w:hAnsi="Courier New" w:eastAsia="Courier New" w:ascii="Courier New"/>
          <w:color w:val="000000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7"/>
          <w:szCs w:val="17"/>
        </w:rPr>
        <w:t>chang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color w:val="000000"/>
          <w:spacing w:val="3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o</w:t>
      </w:r>
      <w:r>
        <w:rPr>
          <w:rFonts w:cs="Courier New" w:hAnsi="Courier New" w:eastAsia="Courier New" w:ascii="Courier New"/>
          <w:color w:val="000000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7"/>
          <w:szCs w:val="17"/>
        </w:rPr>
        <w:t>you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color w:val="000000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0"/>
          <w:sz w:val="17"/>
          <w:szCs w:val="17"/>
        </w:rPr>
        <w:t>server’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color w:val="000000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color w:val="000000"/>
          <w:spacing w:val="1"/>
          <w:w w:val="104"/>
          <w:sz w:val="17"/>
          <w:szCs w:val="17"/>
        </w:rPr>
        <w:t>hostname/URL</w:t>
      </w:r>
      <w:r>
        <w:rPr>
          <w:rFonts w:cs="Courier New" w:hAnsi="Courier New" w:eastAsia="Courier New" w:ascii="Courier New"/>
          <w:color w:val="000000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…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 w:lineRule="auto" w:line="293"/>
        <w:ind w:left="105" w:right="4534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IPAddres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server_ip;</w:t>
      </w:r>
      <w:r>
        <w:rPr>
          <w:rFonts w:cs="Courier New" w:hAnsi="Courier New" w:eastAsia="Courier New" w:ascii="Courier New"/>
          <w:spacing w:val="4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DNSClien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44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dns;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dns.begin(Ethernet.dnsServerIP());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dns.getHostByName(hostname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server_ip);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Serial.println(server_ip)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Serial.println("Connecting...");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105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i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f</w:t>
      </w:r>
      <w:r>
        <w:rPr>
          <w:rFonts w:cs="Courier New" w:hAnsi="Courier New" w:eastAsia="Courier New" w:ascii="Courier New"/>
          <w:spacing w:val="15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(conn.connect(server_ip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3306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user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password)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)</w:t>
      </w:r>
      <w:r>
        <w:rPr>
          <w:rFonts w:cs="Courier New" w:hAnsi="Courier New" w:eastAsia="Courier New" w:ascii="Courier New"/>
          <w:spacing w:val="48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4"/>
          <w:position w:val="1"/>
          <w:sz w:val="17"/>
          <w:szCs w:val="17"/>
        </w:rPr>
        <w:t>{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spacing w:before="35"/>
        <w:ind w:left="105"/>
        <w:sectPr>
          <w:pgSz w:w="12240" w:h="15840"/>
          <w:pgMar w:top="1380" w:bottom="280" w:left="1700" w:right="1660"/>
        </w:sectPr>
      </w:pPr>
      <w:r>
        <w:rPr>
          <w:rFonts w:cs="Courier New" w:hAnsi="Courier New" w:eastAsia="Courier New" w:ascii="Courier New"/>
          <w:spacing w:val="0"/>
          <w:w w:val="103"/>
          <w:sz w:val="19"/>
          <w:szCs w:val="19"/>
        </w:rPr>
        <w:t>…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1"/>
        <w:ind w:left="105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Can</w:t>
      </w:r>
      <w:r>
        <w:rPr>
          <w:rFonts w:cs="Cambria" w:hAnsi="Cambria" w:eastAsia="Cambria" w:ascii="Cambria"/>
          <w:b/>
          <w:i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han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,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enoug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4"/>
          <w:w w:val="47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_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t’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142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xam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above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oce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WHERE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LIMIT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4"/>
          <w:w w:val="47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Che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bau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Change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-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4"/>
          <w:w w:val="47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: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55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ng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60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'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itc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55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69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9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tte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4"/>
          <w:w w:val="47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sti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1"/>
          <w:w w:val="54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ect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el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se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299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kno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4"/>
          <w:w w:val="47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47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48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0"/>
          <w:w w:val="48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48"/>
          <w:sz w:val="19"/>
          <w:szCs w:val="19"/>
        </w:rPr>
        <w:t>  </w:t>
      </w:r>
      <w:r>
        <w:rPr>
          <w:rFonts w:cs="Cambria" w:hAnsi="Cambria" w:eastAsia="Cambria" w:ascii="Cambria"/>
          <w:b/>
          <w:i/>
          <w:spacing w:val="2"/>
          <w:w w:val="48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0"/>
          <w:w w:val="48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sti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48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: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60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3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6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55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'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60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Ho</w:t>
      </w: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SQL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add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nux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: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ifconfig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  <w:sectPr>
          <w:pgSz w:w="12240" w:h="15840"/>
          <w:pgMar w:top="1380" w:bottom="280" w:left="1700" w:right="1680"/>
        </w:sectPr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Fo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ndo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: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92"/>
        <w:ind w:left="105"/>
      </w:pP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ipconfig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418"/>
        <w:ind w:left="105" w:right="3504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: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lineRule="exact" w:line="180"/>
        <w:ind w:left="105"/>
      </w:pP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sho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w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variable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s</w:t>
      </w:r>
      <w:r>
        <w:rPr>
          <w:rFonts w:cs="Courier New" w:hAnsi="Courier New" w:eastAsia="Courier New" w:ascii="Courier New"/>
          <w:spacing w:val="44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position w:val="1"/>
          <w:sz w:val="17"/>
          <w:szCs w:val="17"/>
        </w:rPr>
        <w:t>lik</w:t>
      </w:r>
      <w:r>
        <w:rPr>
          <w:rFonts w:cs="Courier New" w:hAnsi="Courier New" w:eastAsia="Courier New" w:ascii="Courier New"/>
          <w:spacing w:val="0"/>
          <w:w w:val="100"/>
          <w:position w:val="1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23"/>
          <w:w w:val="100"/>
          <w:position w:val="1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position w:val="1"/>
          <w:sz w:val="17"/>
          <w:szCs w:val="17"/>
        </w:rPr>
        <w:t>'hostname';</w:t>
      </w:r>
      <w:r>
        <w:rPr>
          <w:rFonts w:cs="Courier New" w:hAnsi="Courier New" w:eastAsia="Courier New" w:ascii="Courier New"/>
          <w:spacing w:val="0"/>
          <w:w w:val="100"/>
          <w:position w:val="0"/>
          <w:sz w:val="17"/>
          <w:szCs w:val="17"/>
        </w:rPr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506"/>
        <w:ind w:left="105" w:right="4530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Do</w:t>
      </w: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Ho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w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Ho</w:t>
      </w: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ROG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273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8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execute()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10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4"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e</w:t>
      </w:r>
      <w:r>
        <w:rPr>
          <w:rFonts w:cs="Courier New" w:hAnsi="Courier New" w:eastAsia="Courier New" w:ascii="Courier New"/>
          <w:spacing w:val="40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&lt;avr/pgmspace.h&gt;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…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38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cons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PROGME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cha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r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query[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]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=</w:t>
      </w:r>
      <w:r>
        <w:rPr>
          <w:rFonts w:cs="Courier New" w:hAnsi="Courier New" w:eastAsia="Courier New" w:ascii="Courier New"/>
          <w:spacing w:val="11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"SELEC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T</w:t>
      </w:r>
      <w:r>
        <w:rPr>
          <w:rFonts w:cs="Courier New" w:hAnsi="Courier New" w:eastAsia="Courier New" w:ascii="Courier New"/>
          <w:spacing w:val="36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name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27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populatio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n</w:t>
      </w:r>
      <w:r>
        <w:rPr>
          <w:rFonts w:cs="Courier New" w:hAnsi="Courier New" w:eastAsia="Courier New" w:ascii="Courier New"/>
          <w:spacing w:val="48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FRO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M</w:t>
      </w:r>
      <w:r>
        <w:rPr>
          <w:rFonts w:cs="Courier New" w:hAnsi="Courier New" w:eastAsia="Courier New" w:ascii="Courier New"/>
          <w:spacing w:val="23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world.city";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ind w:left="105"/>
      </w:pPr>
      <w:r>
        <w:rPr>
          <w:rFonts w:cs="Courier New" w:hAnsi="Courier New" w:eastAsia="Courier New" w:ascii="Courier New"/>
          <w:spacing w:val="0"/>
          <w:w w:val="104"/>
          <w:sz w:val="17"/>
          <w:szCs w:val="17"/>
        </w:rPr>
        <w:t>…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rFonts w:cs="Courier New" w:hAnsi="Courier New" w:eastAsia="Courier New" w:ascii="Courier New"/>
          <w:sz w:val="17"/>
          <w:szCs w:val="17"/>
        </w:rPr>
        <w:jc w:val="left"/>
        <w:spacing w:before="42"/>
        <w:ind w:left="105"/>
      </w:pPr>
      <w:r>
        <w:rPr>
          <w:rFonts w:cs="Courier New" w:hAnsi="Courier New" w:eastAsia="Courier New" w:ascii="Courier New"/>
          <w:spacing w:val="1"/>
          <w:w w:val="100"/>
          <w:sz w:val="17"/>
          <w:szCs w:val="17"/>
        </w:rPr>
        <w:t>conn.execute(query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  <w:t>,</w:t>
      </w:r>
      <w:r>
        <w:rPr>
          <w:rFonts w:cs="Courier New" w:hAnsi="Courier New" w:eastAsia="Courier New" w:ascii="Courier New"/>
          <w:spacing w:val="85"/>
          <w:w w:val="100"/>
          <w:sz w:val="17"/>
          <w:szCs w:val="17"/>
        </w:rPr>
        <w:t> </w:t>
      </w:r>
      <w:r>
        <w:rPr>
          <w:rFonts w:cs="Courier New" w:hAnsi="Courier New" w:eastAsia="Courier New" w:ascii="Courier New"/>
          <w:spacing w:val="1"/>
          <w:w w:val="104"/>
          <w:sz w:val="17"/>
          <w:szCs w:val="17"/>
        </w:rPr>
        <w:t>true);</w:t>
      </w:r>
      <w:r>
        <w:rPr>
          <w:rFonts w:cs="Courier New" w:hAnsi="Courier New" w:eastAsia="Courier New" w:ascii="Courier New"/>
          <w:spacing w:val="0"/>
          <w:w w:val="100"/>
          <w:sz w:val="17"/>
          <w:szCs w:val="17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Can</w:t>
      </w:r>
      <w:r>
        <w:rPr>
          <w:rFonts w:cs="Cambria" w:hAnsi="Cambria" w:eastAsia="Cambria" w:ascii="Cambria"/>
          <w:b/>
          <w:i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Sh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10</w:t>
      </w:r>
      <w:r>
        <w:rPr>
          <w:rFonts w:cs="Cambria" w:hAnsi="Cambria" w:eastAsia="Cambria" w:ascii="Cambria"/>
          <w:b/>
          <w:i/>
          <w:spacing w:val="3"/>
          <w:w w:val="103"/>
          <w:sz w:val="19"/>
          <w:szCs w:val="19"/>
        </w:rPr>
        <w:t>1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4"/>
        <w:ind w:left="105" w:right="512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w</w:t>
      </w:r>
      <w:r>
        <w:rPr>
          <w:rFonts w:cs="Cambria" w:hAnsi="Cambria" w:eastAsia="Cambria" w:ascii="Cambria"/>
          <w:spacing w:val="3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0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i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&gt;E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i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&gt;</w:t>
      </w:r>
      <w:r>
        <w:rPr>
          <w:rFonts w:cs="Cambria" w:hAnsi="Cambria" w:eastAsia="Cambria" w:ascii="Cambria"/>
          <w:i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Con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o</w:t>
      </w:r>
      <w:r>
        <w:rPr>
          <w:rFonts w:cs="Cambria" w:hAnsi="Cambria" w:eastAsia="Cambria" w:ascii="Cambria"/>
          <w:i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i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b/>
          <w:i/>
          <w:spacing w:val="2"/>
          <w:w w:val="100"/>
          <w:sz w:val="19"/>
          <w:szCs w:val="19"/>
        </w:rPr>
        <w:t>Ca</w:t>
      </w:r>
      <w:r>
        <w:rPr>
          <w:rFonts w:cs="Cambria" w:hAnsi="Cambria" w:eastAsia="Cambria" w:ascii="Cambria"/>
          <w:b/>
          <w:i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Sh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d</w:t>
      </w:r>
      <w:r>
        <w:rPr>
          <w:rFonts w:cs="Cambria" w:hAnsi="Cambria" w:eastAsia="Cambria" w:ascii="Cambria"/>
          <w:b/>
          <w:i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b/>
          <w:i/>
          <w:spacing w:val="1"/>
          <w:w w:val="103"/>
          <w:sz w:val="19"/>
          <w:szCs w:val="19"/>
        </w:rPr>
        <w:t>?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10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7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MySQL_Packet.</w:t>
      </w:r>
      <w:r>
        <w:rPr>
          <w:rFonts w:cs="Courier New" w:hAnsi="Courier New" w:eastAsia="Courier New" w:ascii="Courier New"/>
          <w:spacing w:val="0"/>
          <w:w w:val="103"/>
          <w:sz w:val="19"/>
          <w:szCs w:val="19"/>
        </w:rPr>
        <w:t>h</w:t>
      </w:r>
      <w:r>
        <w:rPr>
          <w:rFonts w:cs="Courier New" w:hAnsi="Courier New" w:eastAsia="Courier New" w:ascii="Courier New"/>
          <w:spacing w:val="8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fil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MySQL_Packet.h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: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5"/>
      </w:pP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&lt;Ethernet.h&gt;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5" w:lineRule="exact" w:line="160"/>
      </w:pPr>
      <w:r>
        <w:rPr>
          <w:sz w:val="17"/>
          <w:szCs w:val="17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105"/>
      </w:pPr>
      <w:r>
        <w:rPr>
          <w:rFonts w:cs="Cambria" w:hAnsi="Cambria" w:eastAsia="Cambria" w:ascii="Cambria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: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5"/>
      </w:pP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&lt;Ethernet2.h&gt;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8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arduino.cc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oa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arduino.org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arduino.cc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2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'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3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go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hyperlink r:id="rId13"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ourier New" w:hAnsi="Courier New" w:eastAsia="Courier New" w:ascii="Courier New"/>
            <w:spacing w:val="2"/>
            <w:w w:val="103"/>
            <w:sz w:val="19"/>
            <w:szCs w:val="19"/>
          </w:rPr>
          <w:t>http://www.arduino.org/softwar</w:t>
        </w:r>
      </w:hyperlink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.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2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2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ourier New" w:hAnsi="Courier New" w:eastAsia="Courier New" w:ascii="Courier New"/>
          <w:sz w:val="19"/>
          <w:szCs w:val="19"/>
        </w:rPr>
        <w:jc w:val="left"/>
        <w:ind w:left="105"/>
        <w:sectPr>
          <w:pgSz w:w="12240" w:h="15840"/>
          <w:pgMar w:top="1360" w:bottom="280" w:left="1700" w:right="1640"/>
        </w:sectPr>
      </w:pP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&lt;SPI.h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      </w:t>
      </w:r>
      <w:r>
        <w:rPr>
          <w:rFonts w:cs="Courier New" w:hAnsi="Courier New" w:eastAsia="Courier New" w:ascii="Courier New"/>
          <w:spacing w:val="86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/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&lt;---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2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Ad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d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thi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s</w:t>
      </w:r>
      <w:r>
        <w:rPr>
          <w:rFonts w:cs="Courier New" w:hAnsi="Courier New" w:eastAsia="Courier New" w:ascii="Courier New"/>
          <w:spacing w:val="2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include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87"/>
        <w:ind w:left="105"/>
      </w:pP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#includ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3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&lt;Ethernet2.h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&gt;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   </w:t>
      </w:r>
      <w:r>
        <w:rPr>
          <w:rFonts w:cs="Courier New" w:hAnsi="Courier New" w:eastAsia="Courier New" w:ascii="Courier New"/>
          <w:spacing w:val="70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/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/</w:t>
      </w:r>
      <w:r>
        <w:rPr>
          <w:rFonts w:cs="Courier New" w:hAnsi="Courier New" w:eastAsia="Courier New" w:ascii="Courier New"/>
          <w:spacing w:val="1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&lt;---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-</w:t>
      </w:r>
      <w:r>
        <w:rPr>
          <w:rFonts w:cs="Courier New" w:hAnsi="Courier New" w:eastAsia="Courier New" w:ascii="Courier New"/>
          <w:spacing w:val="2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Chang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2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t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o</w:t>
      </w:r>
      <w:r>
        <w:rPr>
          <w:rFonts w:cs="Courier New" w:hAnsi="Courier New" w:eastAsia="Courier New" w:ascii="Courier New"/>
          <w:spacing w:val="15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us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th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e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ne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w</w:t>
      </w:r>
      <w:r>
        <w:rPr>
          <w:rFonts w:cs="Courier New" w:hAnsi="Courier New" w:eastAsia="Courier New" w:ascii="Courier New"/>
          <w:spacing w:val="18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librar</w:t>
      </w:r>
      <w:r>
        <w:rPr>
          <w:rFonts w:cs="Courier New" w:hAnsi="Courier New" w:eastAsia="Courier New" w:ascii="Courier New"/>
          <w:spacing w:val="0"/>
          <w:w w:val="100"/>
          <w:sz w:val="19"/>
          <w:szCs w:val="19"/>
        </w:rPr>
        <w:t>y</w:t>
      </w:r>
      <w:r>
        <w:rPr>
          <w:rFonts w:cs="Courier New" w:hAnsi="Courier New" w:eastAsia="Courier New" w:ascii="Courier New"/>
          <w:spacing w:val="32"/>
          <w:w w:val="100"/>
          <w:sz w:val="19"/>
          <w:szCs w:val="19"/>
        </w:rPr>
        <w:t> </w:t>
      </w: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:)</w:t>
      </w:r>
      <w:r>
        <w:rPr>
          <w:rFonts w:cs="Cambria" w:hAnsi="Cambria" w:eastAsia="Cambria" w:ascii="Cambria"/>
          <w:spacing w:val="-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3"/>
          <w:szCs w:val="33"/>
        </w:rPr>
        <w:jc w:val="left"/>
        <w:ind w:left="105"/>
      </w:pPr>
      <w:r>
        <w:rPr>
          <w:rFonts w:cs="Arial" w:hAnsi="Arial" w:eastAsia="Arial" w:ascii="Arial"/>
          <w:b/>
          <w:spacing w:val="2"/>
          <w:w w:val="102"/>
          <w:sz w:val="33"/>
          <w:szCs w:val="33"/>
        </w:rPr>
        <w:t>L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i</w:t>
      </w:r>
      <w:r>
        <w:rPr>
          <w:rFonts w:cs="Arial" w:hAnsi="Arial" w:eastAsia="Arial" w:ascii="Arial"/>
          <w:b/>
          <w:spacing w:val="4"/>
          <w:w w:val="101"/>
          <w:sz w:val="33"/>
          <w:szCs w:val="33"/>
        </w:rPr>
        <w:t>m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i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t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a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t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ons</w:t>
      </w:r>
      <w:r>
        <w:rPr>
          <w:rFonts w:cs="Arial" w:hAnsi="Arial" w:eastAsia="Arial" w:ascii="Arial"/>
          <w:spacing w:val="0"/>
          <w:w w:val="100"/>
          <w:sz w:val="33"/>
          <w:szCs w:val="33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105" w:right="73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–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itati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ino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'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37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(</w:t>
      </w:r>
      <w:r>
        <w:rPr>
          <w:rFonts w:cs="Courier New" w:hAnsi="Courier New" w:eastAsia="Courier New" w:ascii="Courier New"/>
          <w:spacing w:val="2"/>
          <w:w w:val="102"/>
          <w:sz w:val="21"/>
          <w:szCs w:val="21"/>
        </w:rPr>
        <w:t>INSER</w:t>
      </w:r>
      <w:r>
        <w:rPr>
          <w:rFonts w:cs="Courier New" w:hAnsi="Courier New" w:eastAsia="Courier New" w:ascii="Courier New"/>
          <w:spacing w:val="0"/>
          <w:w w:val="102"/>
          <w:sz w:val="21"/>
          <w:szCs w:val="21"/>
        </w:rPr>
        <w:t>T</w:t>
      </w:r>
      <w:r>
        <w:rPr>
          <w:rFonts w:cs="Courier New" w:hAnsi="Courier New" w:eastAsia="Courier New" w:ascii="Courier New"/>
          <w:spacing w:val="8"/>
          <w:w w:val="100"/>
          <w:sz w:val="21"/>
          <w:szCs w:val="21"/>
        </w:rPr>
        <w:t> </w:t>
      </w:r>
      <w:r>
        <w:rPr>
          <w:rFonts w:cs="Courier New" w:hAnsi="Courier New" w:eastAsia="Courier New" w:ascii="Courier New"/>
          <w:spacing w:val="2"/>
          <w:w w:val="100"/>
          <w:sz w:val="21"/>
          <w:szCs w:val="21"/>
        </w:rPr>
        <w:t>INTO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),</w:t>
      </w:r>
      <w:r>
        <w:rPr>
          <w:rFonts w:cs="Cambria" w:hAnsi="Cambria" w:eastAsia="Cambria" w:ascii="Cambria"/>
          <w:spacing w:val="3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siz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7"/>
        <w:ind w:left="105" w:right="144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Conne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tabs>
          <w:tab w:pos="820" w:val="left"/>
        </w:tabs>
        <w:jc w:val="left"/>
        <w:spacing w:lineRule="auto" w:line="292"/>
        <w:ind w:left="825" w:right="138" w:hanging="360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Qu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y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SQL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-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tabs>
          <w:tab w:pos="820" w:val="left"/>
        </w:tabs>
        <w:jc w:val="left"/>
        <w:spacing w:before="55" w:lineRule="auto" w:line="292"/>
        <w:ind w:left="825" w:right="162" w:hanging="360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19"/>
          <w:szCs w:val="19"/>
        </w:rPr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34"/>
          <w:sz w:val="19"/>
          <w:szCs w:val="19"/>
        </w:rPr>
        <w:t>-­</w:t>
      </w:r>
      <w:r>
        <w:rPr>
          <w:rFonts w:cs="Cambria" w:hAnsi="Cambria" w:eastAsia="Cambria" w:ascii="Cambria"/>
          <w:spacing w:val="1"/>
          <w:w w:val="34"/>
          <w:sz w:val="19"/>
          <w:szCs w:val="19"/>
        </w:rPr>
        <w:t>‐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siz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7"/>
        <w:ind w:left="465"/>
      </w:pP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•</w:t>
      </w:r>
      <w:r>
        <w:rPr>
          <w:rFonts w:cs="Times New Roman" w:hAnsi="Times New Roman" w:eastAsia="Times New Roman" w:ascii="Times New Roman"/>
          <w:spacing w:val="0"/>
          <w:w w:val="13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spacing w:val="11"/>
          <w:w w:val="136"/>
          <w:sz w:val="19"/>
          <w:szCs w:val="19"/>
        </w:rPr>
        <w:t> 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825"/>
      </w:pPr>
      <w:r>
        <w:rPr>
          <w:rFonts w:cs="Courier New" w:hAnsi="Courier New" w:eastAsia="Courier New" w:ascii="Courier New"/>
          <w:spacing w:val="2"/>
          <w:w w:val="100"/>
          <w:sz w:val="19"/>
          <w:szCs w:val="19"/>
        </w:rPr>
        <w:t>Serial.print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.</w:t>
      </w:r>
      <w:r>
        <w:rPr>
          <w:rFonts w:cs="Cambria" w:hAnsi="Cambria" w:eastAsia="Cambria" w:ascii="Cambria"/>
          <w:spacing w:val="3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3"/>
          <w:szCs w:val="33"/>
        </w:rPr>
        <w:jc w:val="left"/>
        <w:ind w:left="105"/>
      </w:pPr>
      <w:r>
        <w:rPr>
          <w:rFonts w:cs="Arial" w:hAnsi="Arial" w:eastAsia="Arial" w:ascii="Arial"/>
          <w:b/>
          <w:spacing w:val="3"/>
          <w:w w:val="100"/>
          <w:sz w:val="33"/>
          <w:szCs w:val="33"/>
        </w:rPr>
        <w:t>C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h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a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n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g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e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s</w:t>
      </w:r>
      <w:r>
        <w:rPr>
          <w:rFonts w:cs="Arial" w:hAnsi="Arial" w:eastAsia="Arial" w:ascii="Arial"/>
          <w:b/>
          <w:spacing w:val="19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f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r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o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m</w:t>
      </w:r>
      <w:r>
        <w:rPr>
          <w:rFonts w:cs="Arial" w:hAnsi="Arial" w:eastAsia="Arial" w:ascii="Arial"/>
          <w:b/>
          <w:spacing w:val="14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3"/>
          <w:w w:val="100"/>
          <w:sz w:val="33"/>
          <w:szCs w:val="33"/>
        </w:rPr>
        <w:t>P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r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e</w:t>
      </w:r>
      <w:r>
        <w:rPr>
          <w:rFonts w:cs="Arial" w:hAnsi="Arial" w:eastAsia="Arial" w:ascii="Arial"/>
          <w:b/>
          <w:spacing w:val="3"/>
          <w:w w:val="100"/>
          <w:sz w:val="33"/>
          <w:szCs w:val="33"/>
        </w:rPr>
        <w:t>v</w:t>
      </w:r>
      <w:r>
        <w:rPr>
          <w:rFonts w:cs="Arial" w:hAnsi="Arial" w:eastAsia="Arial" w:ascii="Arial"/>
          <w:b/>
          <w:spacing w:val="1"/>
          <w:w w:val="100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o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u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s</w:t>
      </w:r>
      <w:r>
        <w:rPr>
          <w:rFonts w:cs="Arial" w:hAnsi="Arial" w:eastAsia="Arial" w:ascii="Arial"/>
          <w:b/>
          <w:spacing w:val="20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3"/>
          <w:w w:val="101"/>
          <w:sz w:val="33"/>
          <w:szCs w:val="33"/>
        </w:rPr>
        <w:t>V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e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r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s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n</w:t>
      </w:r>
      <w:r>
        <w:rPr>
          <w:rFonts w:cs="Arial" w:hAnsi="Arial" w:eastAsia="Arial" w:ascii="Arial"/>
          <w:b/>
          <w:spacing w:val="0"/>
          <w:w w:val="101"/>
          <w:sz w:val="33"/>
          <w:szCs w:val="33"/>
        </w:rPr>
        <w:t>s</w:t>
      </w:r>
      <w:r>
        <w:rPr>
          <w:rFonts w:cs="Arial" w:hAnsi="Arial" w:eastAsia="Arial" w:ascii="Arial"/>
          <w:spacing w:val="0"/>
          <w:w w:val="100"/>
          <w:sz w:val="33"/>
          <w:szCs w:val="33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9"/>
        <w:ind w:left="105" w:right="130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ode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hang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21"/>
          <w:szCs w:val="21"/>
        </w:rPr>
        <w:jc w:val="left"/>
        <w:ind w:left="105"/>
      </w:pP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Ve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r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s</w:t>
      </w:r>
      <w:r>
        <w:rPr>
          <w:rFonts w:cs="Cambria" w:hAnsi="Cambria" w:eastAsia="Cambria" w:ascii="Cambria"/>
          <w:b/>
          <w:i/>
          <w:spacing w:val="1"/>
          <w:w w:val="102"/>
          <w:sz w:val="21"/>
          <w:szCs w:val="21"/>
        </w:rPr>
        <w:t>i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o</w:t>
      </w:r>
      <w:r>
        <w:rPr>
          <w:rFonts w:cs="Cambria" w:hAnsi="Cambria" w:eastAsia="Cambria" w:ascii="Cambria"/>
          <w:b/>
          <w:i/>
          <w:spacing w:val="2"/>
          <w:w w:val="56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2"/>
          <w:w w:val="56"/>
          <w:sz w:val="21"/>
          <w:szCs w:val="21"/>
        </w:rPr>
        <w:t>   </w:t>
      </w:r>
      <w:r>
        <w:rPr>
          <w:rFonts w:cs="Cambria" w:hAnsi="Cambria" w:eastAsia="Cambria" w:ascii="Cambria"/>
          <w:b/>
          <w:i/>
          <w:spacing w:val="1"/>
          <w:w w:val="56"/>
          <w:sz w:val="21"/>
          <w:szCs w:val="21"/>
        </w:rPr>
        <w:t> 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1</w:t>
      </w:r>
      <w:r>
        <w:rPr>
          <w:rFonts w:cs="Cambria" w:hAnsi="Cambria" w:eastAsia="Cambria" w:ascii="Cambria"/>
          <w:b/>
          <w:i/>
          <w:spacing w:val="1"/>
          <w:w w:val="102"/>
          <w:sz w:val="21"/>
          <w:szCs w:val="21"/>
        </w:rPr>
        <w:t>.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0</w:t>
      </w:r>
      <w:r>
        <w:rPr>
          <w:rFonts w:cs="Cambria" w:hAnsi="Cambria" w:eastAsia="Cambria" w:ascii="Cambria"/>
          <w:b/>
          <w:i/>
          <w:spacing w:val="1"/>
          <w:w w:val="102"/>
          <w:sz w:val="21"/>
          <w:szCs w:val="21"/>
        </w:rPr>
        <w:t>.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4</w:t>
      </w:r>
      <w:r>
        <w:rPr>
          <w:rFonts w:cs="Cambria" w:hAnsi="Cambria" w:eastAsia="Cambria" w:ascii="Cambria"/>
          <w:b/>
          <w:i/>
          <w:spacing w:val="0"/>
          <w:w w:val="34"/>
          <w:sz w:val="21"/>
          <w:szCs w:val="21"/>
        </w:rPr>
        <w:t>-­</w:t>
      </w:r>
      <w:r>
        <w:rPr>
          <w:rFonts w:cs="Cambria" w:hAnsi="Cambria" w:eastAsia="Cambria" w:ascii="Cambria"/>
          <w:b/>
          <w:i/>
          <w:spacing w:val="1"/>
          <w:w w:val="34"/>
          <w:sz w:val="21"/>
          <w:szCs w:val="21"/>
        </w:rPr>
        <w:t>‐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&gt;1</w:t>
      </w:r>
      <w:r>
        <w:rPr>
          <w:rFonts w:cs="Cambria" w:hAnsi="Cambria" w:eastAsia="Cambria" w:ascii="Cambria"/>
          <w:b/>
          <w:i/>
          <w:spacing w:val="1"/>
          <w:w w:val="102"/>
          <w:sz w:val="21"/>
          <w:szCs w:val="21"/>
        </w:rPr>
        <w:t>.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1</w:t>
      </w:r>
      <w:r>
        <w:rPr>
          <w:rFonts w:cs="Cambria" w:hAnsi="Cambria" w:eastAsia="Cambria" w:ascii="Cambria"/>
          <w:b/>
          <w:i/>
          <w:spacing w:val="1"/>
          <w:w w:val="102"/>
          <w:sz w:val="21"/>
          <w:szCs w:val="21"/>
        </w:rPr>
        <w:t>.</w:t>
      </w:r>
      <w:r>
        <w:rPr>
          <w:rFonts w:cs="Cambria" w:hAnsi="Cambria" w:eastAsia="Cambria" w:ascii="Cambria"/>
          <w:b/>
          <w:i/>
          <w:spacing w:val="2"/>
          <w:w w:val="103"/>
          <w:sz w:val="21"/>
          <w:szCs w:val="21"/>
        </w:rPr>
        <w:t>X</w:t>
      </w:r>
      <w:r>
        <w:rPr>
          <w:rFonts w:cs="Cambria" w:hAnsi="Cambria" w:eastAsia="Cambria" w:ascii="Cambria"/>
          <w:b/>
          <w:i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b/>
          <w:i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56" w:lineRule="auto" w:line="288"/>
        <w:ind w:left="105" w:right="242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1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5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Cambria" w:hAnsi="Cambria" w:eastAsia="Cambria" w:ascii="Cambria"/>
          <w:sz w:val="19"/>
          <w:szCs w:val="19"/>
        </w:rPr>
        <w:tabs>
          <w:tab w:pos="820" w:val="left"/>
        </w:tabs>
        <w:jc w:val="left"/>
        <w:spacing w:lineRule="auto" w:line="290"/>
        <w:ind w:left="825" w:right="73" w:hanging="360"/>
        <w:sectPr>
          <w:pgSz w:w="12240" w:h="15840"/>
          <w:pgMar w:top="1340" w:bottom="280" w:left="1700" w:right="1700"/>
        </w:sectPr>
      </w:pP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  <w:r>
        <w:rPr>
          <w:rFonts w:cs="Cambria" w:hAnsi="Cambria" w:eastAsia="Cambria" w:ascii="Cambria"/>
          <w:b/>
          <w:i/>
          <w:spacing w:val="3"/>
          <w:w w:val="100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3"/>
          <w:w w:val="100"/>
          <w:sz w:val="21"/>
          <w:szCs w:val="21"/>
        </w:rPr>
        <w:t>w</w:t>
      </w:r>
      <w:r>
        <w:rPr>
          <w:rFonts w:cs="Cambria" w:hAnsi="Cambria" w:eastAsia="Cambria" w:ascii="Cambria"/>
          <w:b/>
          <w:i/>
          <w:spacing w:val="-3"/>
          <w:w w:val="100"/>
          <w:sz w:val="21"/>
          <w:szCs w:val="21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 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C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o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c</w:t>
      </w:r>
      <w:r>
        <w:rPr>
          <w:rFonts w:cs="Cambria" w:hAnsi="Cambria" w:eastAsia="Cambria" w:ascii="Cambria"/>
          <w:b/>
          <w:i/>
          <w:spacing w:val="2"/>
          <w:w w:val="103"/>
          <w:sz w:val="21"/>
          <w:szCs w:val="21"/>
        </w:rPr>
        <w:t>t</w:t>
      </w:r>
      <w:r>
        <w:rPr>
          <w:rFonts w:cs="Cambria" w:hAnsi="Cambria" w:eastAsia="Cambria" w:ascii="Cambria"/>
          <w:b/>
          <w:i/>
          <w:spacing w:val="1"/>
          <w:w w:val="102"/>
          <w:sz w:val="21"/>
          <w:szCs w:val="21"/>
        </w:rPr>
        <w:t>i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o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sz w:val="21"/>
          <w:szCs w:val="21"/>
        </w:rPr>
        <w:t> 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sz w:val="21"/>
          <w:szCs w:val="21"/>
        </w:rPr>
        <w:t>l</w:t>
      </w:r>
      <w:r>
        <w:rPr>
          <w:rFonts w:cs="Cambria" w:hAnsi="Cambria" w:eastAsia="Cambria" w:ascii="Cambria"/>
          <w:b/>
          <w:i/>
          <w:spacing w:val="2"/>
          <w:w w:val="103"/>
          <w:sz w:val="21"/>
          <w:szCs w:val="21"/>
        </w:rPr>
        <w:t>a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s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s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1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1"/>
          <w:w w:val="43"/>
          <w:sz w:val="21"/>
          <w:szCs w:val="21"/>
        </w:rPr>
        <w:t>:</w:t>
      </w:r>
      <w:r>
        <w:rPr>
          <w:rFonts w:cs="Cambria" w:hAnsi="Cambria" w:eastAsia="Cambria" w:ascii="Cambria"/>
          <w:spacing w:val="1"/>
          <w:w w:val="43"/>
          <w:sz w:val="21"/>
          <w:szCs w:val="21"/>
        </w:rPr>
        <w:t>   </w:t>
      </w:r>
      <w:r>
        <w:rPr>
          <w:rFonts w:cs="Cambria" w:hAnsi="Cambria" w:eastAsia="Cambria" w:ascii="Cambria"/>
          <w:spacing w:val="1"/>
          <w:w w:val="43"/>
          <w:sz w:val="21"/>
          <w:szCs w:val="21"/>
        </w:rPr>
        <w:t> </w:t>
      </w:r>
      <w:r>
        <w:rPr>
          <w:rFonts w:cs="Cambria" w:hAnsi="Cambria" w:eastAsia="Cambria" w:ascii="Cambria"/>
          <w:spacing w:val="2"/>
          <w:w w:val="58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8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8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MySQL_Connection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sz w:val="19"/>
          <w:szCs w:val="19"/>
        </w:rPr>
        <w:t>MySQL_Packet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21"/>
          <w:szCs w:val="21"/>
        </w:rPr>
        <w:jc w:val="left"/>
        <w:spacing w:before="76" w:lineRule="auto" w:line="285"/>
        <w:ind w:left="945" w:right="75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s</w:t>
      </w:r>
      <w:r>
        <w:rPr>
          <w:rFonts w:cs="Cambria" w:hAnsi="Cambria" w:eastAsia="Cambria" w:ascii="Cambria"/>
          <w:spacing w:val="1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2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J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ude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z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54"/>
          <w:sz w:val="19"/>
          <w:szCs w:val="19"/>
        </w:rPr>
        <w:t>  </w:t>
      </w:r>
      <w:r>
        <w:rPr>
          <w:rFonts w:cs="Cambria" w:hAnsi="Cambria" w:eastAsia="Cambria" w:ascii="Cambria"/>
          <w:spacing w:val="6"/>
          <w:w w:val="54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t.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exact" w:line="240"/>
        <w:ind w:left="585"/>
      </w:pPr>
      <w:r>
        <w:rPr>
          <w:rFonts w:cs="Times New Roman" w:hAnsi="Times New Roman" w:eastAsia="Times New Roman" w:ascii="Times New Roman"/>
          <w:spacing w:val="0"/>
          <w:w w:val="135"/>
          <w:position w:val="1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spacing w:val="0"/>
          <w:w w:val="135"/>
          <w:position w:val="1"/>
          <w:sz w:val="21"/>
          <w:szCs w:val="21"/>
        </w:rPr>
        <w:t>  </w:t>
      </w:r>
      <w:r>
        <w:rPr>
          <w:rFonts w:cs="Times New Roman" w:hAnsi="Times New Roman" w:eastAsia="Times New Roman" w:ascii="Times New Roman"/>
          <w:spacing w:val="48"/>
          <w:w w:val="135"/>
          <w:position w:val="1"/>
          <w:sz w:val="21"/>
          <w:szCs w:val="21"/>
        </w:rPr>
        <w:t> </w:t>
      </w:r>
      <w:r>
        <w:rPr>
          <w:rFonts w:cs="Cambria" w:hAnsi="Cambria" w:eastAsia="Cambria" w:ascii="Cambria"/>
          <w:b/>
          <w:i/>
          <w:spacing w:val="3"/>
          <w:w w:val="102"/>
          <w:position w:val="1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2"/>
          <w:w w:val="102"/>
          <w:position w:val="1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3"/>
          <w:w w:val="61"/>
          <w:position w:val="1"/>
          <w:sz w:val="21"/>
          <w:szCs w:val="21"/>
        </w:rPr>
        <w:t>w</w:t>
      </w:r>
      <w:r>
        <w:rPr>
          <w:rFonts w:cs="Cambria" w:hAnsi="Cambria" w:eastAsia="Cambria" w:ascii="Cambria"/>
          <w:b/>
          <w:i/>
          <w:spacing w:val="3"/>
          <w:w w:val="61"/>
          <w:position w:val="1"/>
          <w:sz w:val="21"/>
          <w:szCs w:val="21"/>
        </w:rPr>
        <w:t>   </w:t>
      </w:r>
      <w:r>
        <w:rPr>
          <w:rFonts w:cs="Cambria" w:hAnsi="Cambria" w:eastAsia="Cambria" w:ascii="Cambria"/>
          <w:b/>
          <w:i/>
          <w:spacing w:val="1"/>
          <w:w w:val="61"/>
          <w:position w:val="1"/>
          <w:sz w:val="21"/>
          <w:szCs w:val="21"/>
        </w:rPr>
        <w:t> </w:t>
      </w:r>
      <w:r>
        <w:rPr>
          <w:rFonts w:cs="Cambria" w:hAnsi="Cambria" w:eastAsia="Cambria" w:ascii="Cambria"/>
          <w:b/>
          <w:i/>
          <w:spacing w:val="2"/>
          <w:w w:val="102"/>
          <w:position w:val="1"/>
          <w:sz w:val="21"/>
          <w:szCs w:val="21"/>
        </w:rPr>
        <w:t>C</w:t>
      </w:r>
      <w:r>
        <w:rPr>
          <w:rFonts w:cs="Cambria" w:hAnsi="Cambria" w:eastAsia="Cambria" w:ascii="Cambria"/>
          <w:b/>
          <w:i/>
          <w:spacing w:val="2"/>
          <w:w w:val="102"/>
          <w:position w:val="1"/>
          <w:sz w:val="21"/>
          <w:szCs w:val="21"/>
        </w:rPr>
        <w:t>u</w:t>
      </w:r>
      <w:r>
        <w:rPr>
          <w:rFonts w:cs="Cambria" w:hAnsi="Cambria" w:eastAsia="Cambria" w:ascii="Cambria"/>
          <w:b/>
          <w:i/>
          <w:spacing w:val="2"/>
          <w:w w:val="102"/>
          <w:position w:val="1"/>
          <w:sz w:val="21"/>
          <w:szCs w:val="21"/>
        </w:rPr>
        <w:t>r</w:t>
      </w:r>
      <w:r>
        <w:rPr>
          <w:rFonts w:cs="Cambria" w:hAnsi="Cambria" w:eastAsia="Cambria" w:ascii="Cambria"/>
          <w:b/>
          <w:i/>
          <w:spacing w:val="2"/>
          <w:w w:val="102"/>
          <w:position w:val="1"/>
          <w:sz w:val="21"/>
          <w:szCs w:val="21"/>
        </w:rPr>
        <w:t>s</w:t>
      </w:r>
      <w:r>
        <w:rPr>
          <w:rFonts w:cs="Cambria" w:hAnsi="Cambria" w:eastAsia="Cambria" w:ascii="Cambria"/>
          <w:b/>
          <w:i/>
          <w:spacing w:val="2"/>
          <w:w w:val="102"/>
          <w:position w:val="1"/>
          <w:sz w:val="21"/>
          <w:szCs w:val="21"/>
        </w:rPr>
        <w:t>o</w:t>
      </w:r>
      <w:r>
        <w:rPr>
          <w:rFonts w:cs="Cambria" w:hAnsi="Cambria" w:eastAsia="Cambria" w:ascii="Cambria"/>
          <w:b/>
          <w:i/>
          <w:spacing w:val="2"/>
          <w:w w:val="102"/>
          <w:position w:val="1"/>
          <w:sz w:val="21"/>
          <w:szCs w:val="21"/>
        </w:rPr>
        <w:t>r</w:t>
      </w:r>
      <w:r>
        <w:rPr>
          <w:rFonts w:cs="Cambria" w:hAnsi="Cambria" w:eastAsia="Cambria" w:ascii="Cambria"/>
          <w:b/>
          <w:i/>
          <w:spacing w:val="0"/>
          <w:w w:val="25"/>
          <w:position w:val="1"/>
          <w:sz w:val="21"/>
          <w:szCs w:val="21"/>
        </w:rPr>
        <w:t>   </w:t>
      </w:r>
      <w:r>
        <w:rPr>
          <w:rFonts w:cs="Cambria" w:hAnsi="Cambria" w:eastAsia="Cambria" w:ascii="Cambria"/>
          <w:b/>
          <w:i/>
          <w:spacing w:val="1"/>
          <w:w w:val="25"/>
          <w:position w:val="1"/>
          <w:sz w:val="21"/>
          <w:szCs w:val="21"/>
        </w:rPr>
        <w:t> </w:t>
      </w:r>
      <w:r>
        <w:rPr>
          <w:rFonts w:cs="Cambria" w:hAnsi="Cambria" w:eastAsia="Cambria" w:ascii="Cambria"/>
          <w:b/>
          <w:i/>
          <w:spacing w:val="2"/>
          <w:w w:val="103"/>
          <w:position w:val="1"/>
          <w:sz w:val="21"/>
          <w:szCs w:val="21"/>
        </w:rPr>
        <w:t>C</w:t>
      </w:r>
      <w:r>
        <w:rPr>
          <w:rFonts w:cs="Cambria" w:hAnsi="Cambria" w:eastAsia="Cambria" w:ascii="Cambria"/>
          <w:b/>
          <w:i/>
          <w:spacing w:val="1"/>
          <w:w w:val="103"/>
          <w:position w:val="1"/>
          <w:sz w:val="21"/>
          <w:szCs w:val="21"/>
        </w:rPr>
        <w:t>l</w:t>
      </w:r>
      <w:r>
        <w:rPr>
          <w:rFonts w:cs="Cambria" w:hAnsi="Cambria" w:eastAsia="Cambria" w:ascii="Cambria"/>
          <w:b/>
          <w:i/>
          <w:spacing w:val="2"/>
          <w:w w:val="102"/>
          <w:position w:val="1"/>
          <w:sz w:val="21"/>
          <w:szCs w:val="21"/>
        </w:rPr>
        <w:t>as</w:t>
      </w:r>
      <w:r>
        <w:rPr>
          <w:rFonts w:cs="Cambria" w:hAnsi="Cambria" w:eastAsia="Cambria" w:ascii="Cambria"/>
          <w:b/>
          <w:i/>
          <w:spacing w:val="2"/>
          <w:w w:val="102"/>
          <w:position w:val="1"/>
          <w:sz w:val="21"/>
          <w:szCs w:val="21"/>
        </w:rPr>
        <w:t>s</w:t>
      </w:r>
      <w:r>
        <w:rPr>
          <w:rFonts w:cs="Cambria" w:hAnsi="Cambria" w:eastAsia="Cambria" w:ascii="Cambria"/>
          <w:spacing w:val="0"/>
          <w:w w:val="25"/>
          <w:position w:val="1"/>
          <w:sz w:val="21"/>
          <w:szCs w:val="21"/>
        </w:rPr>
        <w:t>   </w:t>
      </w:r>
      <w:r>
        <w:rPr>
          <w:rFonts w:cs="Cambria" w:hAnsi="Cambria" w:eastAsia="Cambria" w:ascii="Cambria"/>
          <w:spacing w:val="1"/>
          <w:w w:val="25"/>
          <w:position w:val="1"/>
          <w:sz w:val="21"/>
          <w:szCs w:val="21"/>
        </w:rPr>
        <w:t> 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: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64"/>
          <w:position w:val="1"/>
          <w:sz w:val="19"/>
          <w:szCs w:val="19"/>
        </w:rPr>
        <w:t> </w:t>
      </w:r>
      <w:r>
        <w:rPr>
          <w:rFonts w:cs="Cambria" w:hAnsi="Cambria" w:eastAsia="Cambria" w:ascii="Cambria"/>
          <w:spacing w:val="21"/>
          <w:w w:val="64"/>
          <w:position w:val="1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4"/>
          <w:position w:val="1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1"/>
          <w:sz w:val="19"/>
          <w:szCs w:val="19"/>
        </w:rPr>
        <w:t> </w:t>
      </w:r>
      <w:r>
        <w:rPr>
          <w:rFonts w:cs="Courier New" w:hAnsi="Courier New" w:eastAsia="Courier New" w:ascii="Courier New"/>
          <w:spacing w:val="2"/>
          <w:w w:val="103"/>
          <w:position w:val="1"/>
          <w:sz w:val="19"/>
          <w:szCs w:val="19"/>
        </w:rPr>
        <w:t>MySQL_Cursor</w:t>
      </w:r>
      <w:r>
        <w:rPr>
          <w:rFonts w:cs="Cambria" w:hAnsi="Cambria" w:eastAsia="Cambria" w:ascii="Cambria"/>
          <w:spacing w:val="0"/>
          <w:w w:val="25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cl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position w:val="1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position w:val="1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position w:val="1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position w:val="1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position w:val="1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60"/>
        <w:ind w:left="94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-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eri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es.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ss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4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21"/>
          <w:szCs w:val="21"/>
        </w:rPr>
        <w:jc w:val="left"/>
        <w:spacing w:before="27"/>
        <w:ind w:left="945"/>
      </w:pPr>
      <w:r>
        <w:rPr>
          <w:rFonts w:cs="Cambria" w:hAnsi="Cambria" w:eastAsia="Cambria" w:ascii="Cambria"/>
          <w:spacing w:val="1"/>
          <w:w w:val="100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-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</w:t>
      </w:r>
      <w:r>
        <w:rPr>
          <w:rFonts w:cs="Cambria" w:hAnsi="Cambria" w:eastAsia="Cambria" w:ascii="Cambria"/>
          <w:spacing w:val="1"/>
          <w:w w:val="25"/>
          <w:sz w:val="21"/>
          <w:szCs w:val="21"/>
        </w:rPr>
        <w:t> 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rFonts w:cs="Cambria" w:hAnsi="Cambria" w:eastAsia="Cambria" w:ascii="Cambria"/>
          <w:sz w:val="21"/>
          <w:szCs w:val="21"/>
        </w:rPr>
        <w:tabs>
          <w:tab w:pos="940" w:val="left"/>
        </w:tabs>
        <w:jc w:val="left"/>
        <w:spacing w:before="51" w:lineRule="auto" w:line="279"/>
        <w:ind w:left="945" w:right="332" w:hanging="360"/>
      </w:pP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  <w:r>
        <w:rPr>
          <w:rFonts w:cs="Cambria" w:hAnsi="Cambria" w:eastAsia="Cambria" w:ascii="Cambria"/>
          <w:b/>
          <w:i/>
          <w:spacing w:val="3"/>
          <w:w w:val="100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3"/>
          <w:w w:val="100"/>
          <w:sz w:val="21"/>
          <w:szCs w:val="21"/>
        </w:rPr>
        <w:t>w</w:t>
      </w:r>
      <w:r>
        <w:rPr>
          <w:rFonts w:cs="Cambria" w:hAnsi="Cambria" w:eastAsia="Cambria" w:ascii="Cambria"/>
          <w:b/>
          <w:i/>
          <w:spacing w:val="-3"/>
          <w:w w:val="100"/>
          <w:sz w:val="21"/>
          <w:szCs w:val="21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 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21"/>
          <w:szCs w:val="21"/>
        </w:rPr>
        <w:t>x</w:t>
      </w:r>
      <w:r>
        <w:rPr>
          <w:rFonts w:cs="Cambria" w:hAnsi="Cambria" w:eastAsia="Cambria" w:ascii="Cambria"/>
          <w:b/>
          <w:i/>
          <w:spacing w:val="2"/>
          <w:w w:val="103"/>
          <w:sz w:val="21"/>
          <w:szCs w:val="21"/>
        </w:rPr>
        <w:t>a</w:t>
      </w:r>
      <w:r>
        <w:rPr>
          <w:rFonts w:cs="Cambria" w:hAnsi="Cambria" w:eastAsia="Cambria" w:ascii="Cambria"/>
          <w:b/>
          <w:i/>
          <w:spacing w:val="3"/>
          <w:w w:val="102"/>
          <w:sz w:val="21"/>
          <w:szCs w:val="21"/>
        </w:rPr>
        <w:t>m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p</w:t>
      </w:r>
      <w:r>
        <w:rPr>
          <w:rFonts w:cs="Cambria" w:hAnsi="Cambria" w:eastAsia="Cambria" w:ascii="Cambria"/>
          <w:b/>
          <w:i/>
          <w:spacing w:val="1"/>
          <w:w w:val="103"/>
          <w:sz w:val="21"/>
          <w:szCs w:val="21"/>
        </w:rPr>
        <w:t>l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s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1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1"/>
          <w:w w:val="43"/>
          <w:sz w:val="19"/>
          <w:szCs w:val="19"/>
        </w:rPr>
        <w:t>:</w:t>
      </w:r>
      <w:r>
        <w:rPr>
          <w:rFonts w:cs="Cambria" w:hAnsi="Cambria" w:eastAsia="Cambria" w:ascii="Cambria"/>
          <w:spacing w:val="1"/>
          <w:w w:val="4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6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rFonts w:cs="Cambria" w:hAnsi="Cambria" w:eastAsia="Cambria" w:ascii="Cambria"/>
          <w:sz w:val="21"/>
          <w:szCs w:val="21"/>
        </w:rPr>
        <w:tabs>
          <w:tab w:pos="940" w:val="left"/>
        </w:tabs>
        <w:jc w:val="left"/>
        <w:spacing w:before="15" w:lineRule="auto" w:line="279"/>
        <w:ind w:left="945" w:right="274" w:hanging="360"/>
      </w:pP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S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i</w:t>
      </w:r>
      <w:r>
        <w:rPr>
          <w:rFonts w:cs="Cambria" w:hAnsi="Cambria" w:eastAsia="Cambria" w:ascii="Cambria"/>
          <w:b/>
          <w:i/>
          <w:spacing w:val="3"/>
          <w:w w:val="100"/>
          <w:sz w:val="21"/>
          <w:szCs w:val="21"/>
        </w:rPr>
        <w:t>m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p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l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i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f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i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d</w:t>
      </w:r>
      <w:r>
        <w:rPr>
          <w:rFonts w:cs="Cambria" w:hAnsi="Cambria" w:eastAsia="Cambria" w:ascii="Cambria"/>
          <w:b/>
          <w:i/>
          <w:spacing w:val="11"/>
          <w:w w:val="100"/>
          <w:sz w:val="21"/>
          <w:szCs w:val="21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 </w:t>
      </w:r>
      <w:r>
        <w:rPr>
          <w:rFonts w:cs="Cambria" w:hAnsi="Cambria" w:eastAsia="Cambria" w:ascii="Cambria"/>
          <w:b/>
          <w:i/>
          <w:spacing w:val="3"/>
          <w:w w:val="102"/>
          <w:sz w:val="21"/>
          <w:szCs w:val="21"/>
        </w:rPr>
        <w:t>M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3"/>
          <w:w w:val="102"/>
          <w:sz w:val="21"/>
          <w:szCs w:val="21"/>
        </w:rPr>
        <w:t>m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o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r</w:t>
      </w:r>
      <w:r>
        <w:rPr>
          <w:rFonts w:cs="Cambria" w:hAnsi="Cambria" w:eastAsia="Cambria" w:ascii="Cambria"/>
          <w:b/>
          <w:i/>
          <w:spacing w:val="2"/>
          <w:w w:val="53"/>
          <w:sz w:val="21"/>
          <w:szCs w:val="21"/>
        </w:rPr>
        <w:t>y</w:t>
      </w:r>
      <w:r>
        <w:rPr>
          <w:rFonts w:cs="Cambria" w:hAnsi="Cambria" w:eastAsia="Cambria" w:ascii="Cambria"/>
          <w:b/>
          <w:i/>
          <w:spacing w:val="2"/>
          <w:w w:val="53"/>
          <w:sz w:val="21"/>
          <w:szCs w:val="21"/>
        </w:rPr>
        <w:t>   </w:t>
      </w:r>
      <w:r>
        <w:rPr>
          <w:rFonts w:cs="Cambria" w:hAnsi="Cambria" w:eastAsia="Cambria" w:ascii="Cambria"/>
          <w:b/>
          <w:i/>
          <w:spacing w:val="1"/>
          <w:w w:val="53"/>
          <w:sz w:val="21"/>
          <w:szCs w:val="21"/>
        </w:rPr>
        <w:t> </w:t>
      </w:r>
      <w:r>
        <w:rPr>
          <w:rFonts w:cs="Cambria" w:hAnsi="Cambria" w:eastAsia="Cambria" w:ascii="Cambria"/>
          <w:b/>
          <w:i/>
          <w:spacing w:val="3"/>
          <w:w w:val="102"/>
          <w:sz w:val="21"/>
          <w:szCs w:val="21"/>
        </w:rPr>
        <w:t>H</w:t>
      </w:r>
      <w:r>
        <w:rPr>
          <w:rFonts w:cs="Cambria" w:hAnsi="Cambria" w:eastAsia="Cambria" w:ascii="Cambria"/>
          <w:b/>
          <w:i/>
          <w:spacing w:val="2"/>
          <w:w w:val="103"/>
          <w:sz w:val="21"/>
          <w:szCs w:val="21"/>
        </w:rPr>
        <w:t>a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21"/>
          <w:szCs w:val="21"/>
        </w:rPr>
        <w:t>d</w:t>
      </w:r>
      <w:r>
        <w:rPr>
          <w:rFonts w:cs="Cambria" w:hAnsi="Cambria" w:eastAsia="Cambria" w:ascii="Cambria"/>
          <w:b/>
          <w:i/>
          <w:spacing w:val="1"/>
          <w:w w:val="103"/>
          <w:sz w:val="21"/>
          <w:szCs w:val="21"/>
        </w:rPr>
        <w:t>l</w:t>
      </w:r>
      <w:r>
        <w:rPr>
          <w:rFonts w:cs="Cambria" w:hAnsi="Cambria" w:eastAsia="Cambria" w:ascii="Cambria"/>
          <w:b/>
          <w:i/>
          <w:spacing w:val="1"/>
          <w:w w:val="102"/>
          <w:sz w:val="21"/>
          <w:szCs w:val="21"/>
        </w:rPr>
        <w:t>i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3"/>
          <w:w w:val="103"/>
          <w:sz w:val="21"/>
          <w:szCs w:val="21"/>
        </w:rPr>
        <w:t>g</w:t>
      </w:r>
      <w:r>
        <w:rPr>
          <w:rFonts w:cs="Cambria" w:hAnsi="Cambria" w:eastAsia="Cambria" w:ascii="Cambria"/>
          <w:spacing w:val="1"/>
          <w:w w:val="43"/>
          <w:sz w:val="19"/>
          <w:szCs w:val="19"/>
        </w:rPr>
        <w:t>:</w:t>
      </w:r>
      <w:r>
        <w:rPr>
          <w:rFonts w:cs="Cambria" w:hAnsi="Cambria" w:eastAsia="Cambria" w:ascii="Cambria"/>
          <w:spacing w:val="1"/>
          <w:w w:val="4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rFonts w:cs="Cambria" w:hAnsi="Cambria" w:eastAsia="Cambria" w:ascii="Cambria"/>
          <w:sz w:val="21"/>
          <w:szCs w:val="21"/>
        </w:rPr>
        <w:tabs>
          <w:tab w:pos="940" w:val="left"/>
        </w:tabs>
        <w:jc w:val="left"/>
        <w:spacing w:before="10" w:lineRule="auto" w:line="281"/>
        <w:ind w:left="945" w:right="328" w:hanging="360"/>
      </w:pPr>
      <w:r>
        <w:rPr>
          <w:rFonts w:cs="Times New Roman" w:hAnsi="Times New Roman" w:eastAsia="Times New Roman" w:ascii="Times New Roman"/>
          <w:spacing w:val="0"/>
          <w:w w:val="135"/>
          <w:sz w:val="21"/>
          <w:szCs w:val="21"/>
        </w:rPr>
        <w:t>•</w:t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1"/>
          <w:szCs w:val="21"/>
        </w:rPr>
      </w:r>
      <w:r>
        <w:rPr>
          <w:rFonts w:cs="Cambria" w:hAnsi="Cambria" w:eastAsia="Cambria" w:ascii="Cambria"/>
          <w:b/>
          <w:i/>
          <w:spacing w:val="3"/>
          <w:w w:val="100"/>
          <w:sz w:val="21"/>
          <w:szCs w:val="21"/>
        </w:rPr>
        <w:t>M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t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h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o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d</w:t>
      </w:r>
      <w:r>
        <w:rPr>
          <w:rFonts w:cs="Cambria" w:hAnsi="Cambria" w:eastAsia="Cambria" w:ascii="Cambria"/>
          <w:b/>
          <w:i/>
          <w:spacing w:val="2"/>
          <w:w w:val="100"/>
          <w:sz w:val="21"/>
          <w:szCs w:val="21"/>
        </w:rPr>
        <w:t>s</w:t>
      </w:r>
      <w:r>
        <w:rPr>
          <w:rFonts w:cs="Cambria" w:hAnsi="Cambria" w:eastAsia="Cambria" w:ascii="Cambria"/>
          <w:b/>
          <w:i/>
          <w:spacing w:val="6"/>
          <w:w w:val="100"/>
          <w:sz w:val="21"/>
          <w:szCs w:val="21"/>
        </w:rPr>
        <w:t> </w:t>
      </w:r>
      <w:r>
        <w:rPr>
          <w:rFonts w:cs="Cambria" w:hAnsi="Cambria" w:eastAsia="Cambria" w:ascii="Cambria"/>
          <w:b/>
          <w:i/>
          <w:spacing w:val="1"/>
          <w:w w:val="100"/>
          <w:sz w:val="21"/>
          <w:szCs w:val="21"/>
        </w:rPr>
        <w:t> </w:t>
      </w:r>
      <w:r>
        <w:rPr>
          <w:rFonts w:cs="Cambria" w:hAnsi="Cambria" w:eastAsia="Cambria" w:ascii="Cambria"/>
          <w:b/>
          <w:i/>
          <w:spacing w:val="3"/>
          <w:w w:val="102"/>
          <w:sz w:val="21"/>
          <w:szCs w:val="21"/>
        </w:rPr>
        <w:t>R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n</w:t>
      </w:r>
      <w:r>
        <w:rPr>
          <w:rFonts w:cs="Cambria" w:hAnsi="Cambria" w:eastAsia="Cambria" w:ascii="Cambria"/>
          <w:b/>
          <w:i/>
          <w:spacing w:val="2"/>
          <w:w w:val="103"/>
          <w:sz w:val="21"/>
          <w:szCs w:val="21"/>
        </w:rPr>
        <w:t>a</w:t>
      </w:r>
      <w:r>
        <w:rPr>
          <w:rFonts w:cs="Cambria" w:hAnsi="Cambria" w:eastAsia="Cambria" w:ascii="Cambria"/>
          <w:b/>
          <w:i/>
          <w:spacing w:val="4"/>
          <w:w w:val="102"/>
          <w:sz w:val="21"/>
          <w:szCs w:val="21"/>
        </w:rPr>
        <w:t>m</w:t>
      </w:r>
      <w:r>
        <w:rPr>
          <w:rFonts w:cs="Cambria" w:hAnsi="Cambria" w:eastAsia="Cambria" w:ascii="Cambria"/>
          <w:b/>
          <w:i/>
          <w:spacing w:val="2"/>
          <w:w w:val="102"/>
          <w:sz w:val="21"/>
          <w:szCs w:val="21"/>
        </w:rPr>
        <w:t>e</w:t>
      </w:r>
      <w:r>
        <w:rPr>
          <w:rFonts w:cs="Cambria" w:hAnsi="Cambria" w:eastAsia="Cambria" w:ascii="Cambria"/>
          <w:b/>
          <w:i/>
          <w:spacing w:val="2"/>
          <w:w w:val="103"/>
          <w:sz w:val="21"/>
          <w:szCs w:val="21"/>
        </w:rPr>
        <w:t>d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1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1"/>
          <w:w w:val="43"/>
          <w:sz w:val="19"/>
          <w:szCs w:val="19"/>
        </w:rPr>
        <w:t>:</w:t>
      </w:r>
      <w:r>
        <w:rPr>
          <w:rFonts w:cs="Cambria" w:hAnsi="Cambria" w:eastAsia="Cambria" w:ascii="Cambria"/>
          <w:spacing w:val="1"/>
          <w:w w:val="4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1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riz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lit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sli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tly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iff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rFonts w:cs="Cambria" w:hAnsi="Cambria" w:eastAsia="Cambria" w:ascii="Cambria"/>
          <w:sz w:val="21"/>
          <w:szCs w:val="21"/>
        </w:rPr>
        <w:jc w:val="left"/>
        <w:spacing w:lineRule="exact" w:line="220"/>
        <w:ind w:left="945"/>
      </w:pPr>
      <w:r>
        <w:rPr>
          <w:rFonts w:cs="Cambria" w:hAnsi="Cambria" w:eastAsia="Cambria" w:ascii="Cambria"/>
          <w:w w:val="25"/>
          <w:position w:val="-1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position w:val="-1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position w:val="0"/>
          <w:sz w:val="21"/>
          <w:szCs w:val="21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05" w:hRule="exact"/>
        </w:trPr>
        <w:tc>
          <w:tcPr>
            <w:tcW w:w="8659" w:type="dxa"/>
            <w:tcBorders>
              <w:top w:val="nil" w:sz="6" w:space="0" w:color="auto"/>
              <w:left w:val="single" w:sz="8" w:space="0" w:color="4E81BC"/>
              <w:bottom w:val="nil" w:sz="6" w:space="0" w:color="auto"/>
              <w:right w:val="single" w:sz="8" w:space="0" w:color="4E81BC"/>
            </w:tcBorders>
            <w:shd w:val="clear" w:color="auto" w:fill="4E81BC"/>
          </w:tcPr>
          <w:p>
            <w:pPr>
              <w:rPr>
                <w:rFonts w:cs="Cambria" w:hAnsi="Cambria" w:eastAsia="Cambria" w:ascii="Cambria"/>
                <w:sz w:val="21"/>
                <w:szCs w:val="21"/>
              </w:rPr>
              <w:jc w:val="left"/>
              <w:spacing w:before="19"/>
              <w:ind w:left="100"/>
            </w:pPr>
            <w:r>
              <w:rPr>
                <w:rFonts w:cs="Cambria" w:hAnsi="Cambria" w:eastAsia="Cambria" w:ascii="Cambria"/>
                <w:color w:val="FEFFFE"/>
                <w:spacing w:val="3"/>
                <w:w w:val="100"/>
                <w:sz w:val="21"/>
                <w:szCs w:val="21"/>
              </w:rPr>
              <w:t>O</w:t>
            </w:r>
            <w:r>
              <w:rPr>
                <w:rFonts w:cs="Cambria" w:hAnsi="Cambria" w:eastAsia="Cambria" w:ascii="Cambria"/>
                <w:color w:val="FEFFFE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mbria" w:hAnsi="Cambria" w:eastAsia="Cambria" w:ascii="Cambria"/>
                <w:color w:val="FEFFFE"/>
                <w:spacing w:val="2"/>
                <w:w w:val="100"/>
                <w:sz w:val="21"/>
                <w:szCs w:val="21"/>
              </w:rPr>
              <w:t>d</w:t>
            </w:r>
            <w:r>
              <w:rPr>
                <w:rFonts w:cs="Cambria" w:hAnsi="Cambria" w:eastAsia="Cambria" w:ascii="Cambria"/>
                <w:color w:val="FEFFFE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cs="Cambria" w:hAnsi="Cambria" w:eastAsia="Cambria" w:ascii="Cambria"/>
                <w:color w:val="FEFFFE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mbria" w:hAnsi="Cambria" w:eastAsia="Cambria" w:ascii="Cambria"/>
                <w:color w:val="FEFFFE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mbria" w:hAnsi="Cambria" w:eastAsia="Cambria" w:ascii="Cambria"/>
                <w:color w:val="FEFFFE"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Cambria" w:hAnsi="Cambria" w:eastAsia="Cambria" w:ascii="Cambria"/>
                <w:color w:val="FEFFFE"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cs="Cambria" w:hAnsi="Cambria" w:eastAsia="Cambria" w:ascii="Cambria"/>
                <w:color w:val="FEFFFE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cs="Cambria" w:hAnsi="Cambria" w:eastAsia="Cambria" w:ascii="Cambria"/>
                <w:color w:val="FEFFFE"/>
                <w:spacing w:val="2"/>
                <w:w w:val="103"/>
                <w:sz w:val="21"/>
                <w:szCs w:val="21"/>
              </w:rPr>
              <w:t>o</w:t>
            </w:r>
            <w:r>
              <w:rPr>
                <w:rFonts w:cs="Cambria" w:hAnsi="Cambria" w:eastAsia="Cambria" w:ascii="Cambria"/>
                <w:color w:val="FEFFFE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mbria" w:hAnsi="Cambria" w:eastAsia="Cambria" w:ascii="Cambria"/>
                <w:color w:val="FEFFFE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mbria" w:hAnsi="Cambria" w:eastAsia="Cambria" w:ascii="Cambria"/>
                <w:color w:val="FEFFFE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mbria" w:hAnsi="Cambria" w:eastAsia="Cambria" w:ascii="Cambria"/>
                <w:color w:val="FEFFFE"/>
                <w:spacing w:val="0"/>
                <w:w w:val="25"/>
                <w:sz w:val="21"/>
                <w:szCs w:val="21"/>
              </w:rPr>
              <w:t>                                                                                          </w:t>
            </w:r>
            <w:r>
              <w:rPr>
                <w:rFonts w:cs="Cambria" w:hAnsi="Cambria" w:eastAsia="Cambria" w:ascii="Cambria"/>
                <w:color w:val="FEFFFE"/>
                <w:spacing w:val="5"/>
                <w:w w:val="25"/>
                <w:sz w:val="21"/>
                <w:szCs w:val="21"/>
              </w:rPr>
              <w:t> </w:t>
            </w:r>
            <w:r>
              <w:rPr>
                <w:rFonts w:cs="Cambria" w:hAnsi="Cambria" w:eastAsia="Cambria" w:ascii="Cambria"/>
                <w:color w:val="FEFFFE"/>
                <w:spacing w:val="2"/>
                <w:w w:val="100"/>
                <w:sz w:val="21"/>
                <w:szCs w:val="21"/>
              </w:rPr>
              <w:t>C</w:t>
            </w:r>
            <w:r>
              <w:rPr>
                <w:rFonts w:cs="Cambria" w:hAnsi="Cambria" w:eastAsia="Cambria" w:ascii="Cambria"/>
                <w:color w:val="FEFFFE"/>
                <w:spacing w:val="1"/>
                <w:w w:val="100"/>
                <w:sz w:val="21"/>
                <w:szCs w:val="21"/>
              </w:rPr>
              <w:t>l</w:t>
            </w:r>
            <w:r>
              <w:rPr>
                <w:rFonts w:cs="Cambria" w:hAnsi="Cambria" w:eastAsia="Cambria" w:ascii="Cambria"/>
                <w:color w:val="FEFFFE"/>
                <w:spacing w:val="2"/>
                <w:w w:val="100"/>
                <w:sz w:val="21"/>
                <w:szCs w:val="21"/>
              </w:rPr>
              <w:t>a</w:t>
            </w:r>
            <w:r>
              <w:rPr>
                <w:rFonts w:cs="Cambria" w:hAnsi="Cambria" w:eastAsia="Cambria" w:ascii="Cambria"/>
                <w:color w:val="FEFFFE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cs="Cambria" w:hAnsi="Cambria" w:eastAsia="Cambria" w:ascii="Cambria"/>
                <w:color w:val="FEFFFE"/>
                <w:spacing w:val="2"/>
                <w:w w:val="100"/>
                <w:sz w:val="21"/>
                <w:szCs w:val="21"/>
              </w:rPr>
              <w:t>s</w:t>
            </w:r>
            <w:r>
              <w:rPr>
                <w:rFonts w:cs="Cambria" w:hAnsi="Cambria" w:eastAsia="Cambria" w:ascii="Cambria"/>
                <w:color w:val="FEFFFE"/>
                <w:spacing w:val="-1"/>
                <w:w w:val="100"/>
                <w:sz w:val="21"/>
                <w:szCs w:val="21"/>
              </w:rPr>
              <w:t> </w:t>
            </w:r>
            <w:r>
              <w:rPr>
                <w:rFonts w:cs="Cambria" w:hAnsi="Cambria" w:eastAsia="Cambria" w:ascii="Cambria"/>
                <w:color w:val="FEFFFE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mbria" w:hAnsi="Cambria" w:eastAsia="Cambria" w:ascii="Cambria"/>
                <w:color w:val="FEFFFE"/>
                <w:spacing w:val="0"/>
                <w:w w:val="25"/>
                <w:sz w:val="21"/>
                <w:szCs w:val="21"/>
              </w:rPr>
              <w:t>                                                                                                                                                          </w:t>
            </w:r>
            <w:r>
              <w:rPr>
                <w:rFonts w:cs="Cambria" w:hAnsi="Cambria" w:eastAsia="Cambria" w:ascii="Cambria"/>
                <w:color w:val="FEFFFE"/>
                <w:spacing w:val="11"/>
                <w:w w:val="25"/>
                <w:sz w:val="21"/>
                <w:szCs w:val="21"/>
              </w:rPr>
              <w:t> </w:t>
            </w:r>
            <w:r>
              <w:rPr>
                <w:rFonts w:cs="Cambria" w:hAnsi="Cambria" w:eastAsia="Cambria" w:ascii="Cambria"/>
                <w:color w:val="FEFFFE"/>
                <w:spacing w:val="3"/>
                <w:w w:val="100"/>
                <w:sz w:val="21"/>
                <w:szCs w:val="21"/>
              </w:rPr>
              <w:t>N</w:t>
            </w:r>
            <w:r>
              <w:rPr>
                <w:rFonts w:cs="Cambria" w:hAnsi="Cambria" w:eastAsia="Cambria" w:ascii="Cambria"/>
                <w:color w:val="FEFFFE"/>
                <w:spacing w:val="2"/>
                <w:w w:val="100"/>
                <w:sz w:val="21"/>
                <w:szCs w:val="21"/>
              </w:rPr>
              <w:t>e</w:t>
            </w:r>
            <w:r>
              <w:rPr>
                <w:rFonts w:cs="Cambria" w:hAnsi="Cambria" w:eastAsia="Cambria" w:ascii="Cambria"/>
                <w:color w:val="FEFFFE"/>
                <w:spacing w:val="3"/>
                <w:w w:val="100"/>
                <w:sz w:val="21"/>
                <w:szCs w:val="21"/>
              </w:rPr>
              <w:t>w</w:t>
            </w:r>
            <w:r>
              <w:rPr>
                <w:rFonts w:cs="Cambria" w:hAnsi="Cambria" w:eastAsia="Cambria" w:ascii="Cambria"/>
                <w:color w:val="FEFFFE"/>
                <w:spacing w:val="-3"/>
                <w:w w:val="100"/>
                <w:sz w:val="21"/>
                <w:szCs w:val="21"/>
              </w:rPr>
              <w:t> </w:t>
            </w:r>
            <w:r>
              <w:rPr>
                <w:rFonts w:cs="Cambria" w:hAnsi="Cambria" w:eastAsia="Cambria" w:ascii="Cambria"/>
                <w:color w:val="FEFFFE"/>
                <w:spacing w:val="1"/>
                <w:w w:val="100"/>
                <w:sz w:val="21"/>
                <w:szCs w:val="21"/>
              </w:rPr>
              <w:t> </w:t>
            </w:r>
            <w:r>
              <w:rPr>
                <w:rFonts w:cs="Cambria" w:hAnsi="Cambria" w:eastAsia="Cambria" w:ascii="Cambria"/>
                <w:color w:val="FEFFFE"/>
                <w:spacing w:val="3"/>
                <w:w w:val="102"/>
                <w:sz w:val="21"/>
                <w:szCs w:val="21"/>
              </w:rPr>
              <w:t>M</w:t>
            </w:r>
            <w:r>
              <w:rPr>
                <w:rFonts w:cs="Cambria" w:hAnsi="Cambria" w:eastAsia="Cambria" w:ascii="Cambria"/>
                <w:color w:val="FEFFFE"/>
                <w:spacing w:val="2"/>
                <w:w w:val="103"/>
                <w:sz w:val="21"/>
                <w:szCs w:val="21"/>
              </w:rPr>
              <w:t>e</w:t>
            </w:r>
            <w:r>
              <w:rPr>
                <w:rFonts w:cs="Cambria" w:hAnsi="Cambria" w:eastAsia="Cambria" w:ascii="Cambria"/>
                <w:color w:val="FEFFFE"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cs="Cambria" w:hAnsi="Cambria" w:eastAsia="Cambria" w:ascii="Cambria"/>
                <w:color w:val="FEFFFE"/>
                <w:spacing w:val="2"/>
                <w:w w:val="102"/>
                <w:sz w:val="21"/>
                <w:szCs w:val="21"/>
              </w:rPr>
              <w:t>h</w:t>
            </w:r>
            <w:r>
              <w:rPr>
                <w:rFonts w:cs="Cambria" w:hAnsi="Cambria" w:eastAsia="Cambria" w:ascii="Cambria"/>
                <w:color w:val="FEFFFE"/>
                <w:spacing w:val="2"/>
                <w:w w:val="103"/>
                <w:sz w:val="21"/>
                <w:szCs w:val="21"/>
              </w:rPr>
              <w:t>o</w:t>
            </w:r>
            <w:r>
              <w:rPr>
                <w:rFonts w:cs="Cambria" w:hAnsi="Cambria" w:eastAsia="Cambria" w:ascii="Cambria"/>
                <w:color w:val="FEFFFE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cs="Cambria" w:hAnsi="Cambria" w:eastAsia="Cambria" w:ascii="Cambria"/>
                <w:color w:val="FEFFFE"/>
                <w:spacing w:val="0"/>
                <w:w w:val="25"/>
                <w:sz w:val="21"/>
                <w:szCs w:val="21"/>
              </w:rPr>
              <w:t>   </w:t>
            </w:r>
            <w:r>
              <w:rPr>
                <w:rFonts w:cs="Cambria" w:hAnsi="Cambria" w:eastAsia="Cambria" w:ascii="Cambria"/>
                <w:color w:val="FEFFFE"/>
                <w:spacing w:val="0"/>
                <w:w w:val="25"/>
                <w:sz w:val="21"/>
                <w:szCs w:val="21"/>
              </w:rPr>
              <w:t> </w:t>
            </w:r>
            <w:r>
              <w:rPr>
                <w:rFonts w:cs="Cambria" w:hAnsi="Cambria" w:eastAsia="Cambria" w:ascii="Cambria"/>
                <w:color w:val="000000"/>
                <w:spacing w:val="0"/>
                <w:w w:val="100"/>
                <w:sz w:val="21"/>
                <w:szCs w:val="21"/>
              </w:rPr>
            </w:r>
          </w:p>
        </w:tc>
      </w:tr>
      <w:tr>
        <w:trPr>
          <w:trHeight w:val="307" w:hRule="exact"/>
        </w:trPr>
        <w:tc>
          <w:tcPr>
            <w:tcW w:w="8659" w:type="dxa"/>
            <w:tcBorders>
              <w:top w:val="nil" w:sz="6" w:space="0" w:color="auto"/>
              <w:left w:val="single" w:sz="8" w:space="0" w:color="4E81BC"/>
              <w:bottom w:val="nil" w:sz="6" w:space="0" w:color="auto"/>
              <w:right w:val="single" w:sz="8" w:space="0" w:color="4E81BC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24"/>
              <w:ind w:left="100"/>
            </w:pP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mysql_connect(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</w:t>
            </w:r>
            <w:r>
              <w:rPr>
                <w:rFonts w:cs="Courier New" w:hAnsi="Courier New" w:eastAsia="Courier New" w:ascii="Courier New"/>
                <w:spacing w:val="109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MySQL_Connectio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</w:t>
            </w:r>
            <w:r>
              <w:rPr>
                <w:rFonts w:cs="Courier New" w:hAnsi="Courier New" w:eastAsia="Courier New" w:ascii="Courier New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3"/>
                <w:sz w:val="19"/>
                <w:szCs w:val="19"/>
              </w:rPr>
              <w:t>connect()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83" w:hRule="exact"/>
        </w:trPr>
        <w:tc>
          <w:tcPr>
            <w:tcW w:w="8659" w:type="dxa"/>
            <w:tcBorders>
              <w:top w:val="nil" w:sz="6" w:space="0" w:color="auto"/>
              <w:left w:val="single" w:sz="8" w:space="0" w:color="4E81BC"/>
              <w:bottom w:val="nil" w:sz="6" w:space="0" w:color="auto"/>
              <w:right w:val="single" w:sz="8" w:space="0" w:color="4E81BC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100"/>
            </w:pP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disconnect(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   </w:t>
            </w:r>
            <w:r>
              <w:rPr>
                <w:rFonts w:cs="Courier New" w:hAnsi="Courier New" w:eastAsia="Courier New" w:ascii="Courier New"/>
                <w:spacing w:val="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MySQL_Connectio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</w:t>
            </w:r>
            <w:r>
              <w:rPr>
                <w:rFonts w:cs="Courier New" w:hAnsi="Courier New" w:eastAsia="Courier New" w:ascii="Courier New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3"/>
                <w:sz w:val="19"/>
                <w:szCs w:val="19"/>
              </w:rPr>
              <w:t>close()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78" w:hRule="exact"/>
        </w:trPr>
        <w:tc>
          <w:tcPr>
            <w:tcW w:w="8659" w:type="dxa"/>
            <w:tcBorders>
              <w:top w:val="nil" w:sz="6" w:space="0" w:color="auto"/>
              <w:left w:val="single" w:sz="8" w:space="0" w:color="4E81BC"/>
              <w:bottom w:val="nil" w:sz="6" w:space="0" w:color="auto"/>
              <w:right w:val="single" w:sz="8" w:space="0" w:color="4E81BC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100"/>
            </w:pP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is_connected(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</w:t>
            </w:r>
            <w:r>
              <w:rPr>
                <w:rFonts w:cs="Courier New" w:hAnsi="Courier New" w:eastAsia="Courier New" w:ascii="Courier New"/>
                <w:spacing w:val="112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MySQL_Connectio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n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</w:t>
            </w:r>
            <w:r>
              <w:rPr>
                <w:rFonts w:cs="Courier New" w:hAnsi="Courier New" w:eastAsia="Courier New" w:ascii="Courier New"/>
                <w:spacing w:val="8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3"/>
                <w:sz w:val="19"/>
                <w:szCs w:val="19"/>
              </w:rPr>
              <w:t>connected()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42" w:hRule="exact"/>
        </w:trPr>
        <w:tc>
          <w:tcPr>
            <w:tcW w:w="8659" w:type="dxa"/>
            <w:tcBorders>
              <w:top w:val="nil" w:sz="6" w:space="0" w:color="auto"/>
              <w:left w:val="single" w:sz="8" w:space="0" w:color="4E81BC"/>
              <w:bottom w:val="nil" w:sz="6" w:space="0" w:color="auto"/>
              <w:right w:val="single" w:sz="8" w:space="0" w:color="4E81BC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100"/>
            </w:pP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cmd_query(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    </w:t>
            </w:r>
            <w:r>
              <w:rPr>
                <w:rFonts w:cs="Courier New" w:hAnsi="Courier New" w:eastAsia="Courier New" w:ascii="Courier New"/>
                <w:spacing w:val="6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MySQL_Curso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    </w:t>
            </w:r>
            <w:r>
              <w:rPr>
                <w:rFonts w:cs="Courier New" w:hAnsi="Courier New" w:eastAsia="Courier New" w:ascii="Courier New"/>
                <w:spacing w:val="18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3"/>
                <w:sz w:val="19"/>
                <w:szCs w:val="19"/>
              </w:rPr>
              <w:t>execute()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48"/>
              <w:ind w:left="4626"/>
            </w:pP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ex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:</w:t>
            </w:r>
            <w:r>
              <w:rPr>
                <w:rFonts w:cs="Courier New" w:hAnsi="Courier New" w:eastAsia="Courier New" w:ascii="Courier New"/>
                <w:spacing w:val="18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3"/>
                <w:sz w:val="19"/>
                <w:szCs w:val="19"/>
              </w:rPr>
              <w:t>execute(query);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542" w:hRule="exact"/>
        </w:trPr>
        <w:tc>
          <w:tcPr>
            <w:tcW w:w="8659" w:type="dxa"/>
            <w:tcBorders>
              <w:top w:val="nil" w:sz="6" w:space="0" w:color="auto"/>
              <w:left w:val="single" w:sz="8" w:space="0" w:color="4E81BC"/>
              <w:bottom w:val="nil" w:sz="6" w:space="0" w:color="auto"/>
              <w:right w:val="single" w:sz="8" w:space="0" w:color="4E81BC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100"/>
            </w:pP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cmd_query_P(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  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MySQL_Curso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    </w:t>
            </w:r>
            <w:r>
              <w:rPr>
                <w:rFonts w:cs="Courier New" w:hAnsi="Courier New" w:eastAsia="Courier New" w:ascii="Courier New"/>
                <w:spacing w:val="18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3"/>
                <w:sz w:val="19"/>
                <w:szCs w:val="19"/>
              </w:rPr>
              <w:t>execute()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44"/>
              <w:ind w:left="4626"/>
            </w:pP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ex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:</w:t>
            </w:r>
            <w:r>
              <w:rPr>
                <w:rFonts w:cs="Courier New" w:hAnsi="Courier New" w:eastAsia="Courier New" w:ascii="Courier New"/>
                <w:spacing w:val="18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execute(query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,</w:t>
            </w:r>
            <w:r>
              <w:rPr>
                <w:rFonts w:cs="Courier New" w:hAnsi="Courier New" w:eastAsia="Courier New" w:ascii="Courier New"/>
                <w:spacing w:val="56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3"/>
                <w:sz w:val="19"/>
                <w:szCs w:val="19"/>
              </w:rPr>
              <w:t>true);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  <w:tr>
        <w:trPr>
          <w:trHeight w:val="278" w:hRule="exact"/>
        </w:trPr>
        <w:tc>
          <w:tcPr>
            <w:tcW w:w="8659" w:type="dxa"/>
            <w:tcBorders>
              <w:top w:val="nil" w:sz="6" w:space="0" w:color="auto"/>
              <w:left w:val="single" w:sz="8" w:space="0" w:color="4E81BC"/>
              <w:bottom w:val="nil" w:sz="6" w:space="0" w:color="auto"/>
              <w:right w:val="single" w:sz="8" w:space="0" w:color="4E81BC"/>
            </w:tcBorders>
          </w:tcPr>
          <w:p>
            <w:pPr>
              <w:rPr>
                <w:rFonts w:cs="Courier New" w:hAnsi="Courier New" w:eastAsia="Courier New" w:ascii="Courier New"/>
                <w:sz w:val="19"/>
                <w:szCs w:val="19"/>
              </w:rPr>
              <w:jc w:val="left"/>
              <w:spacing w:before="14"/>
              <w:ind w:left="100"/>
            </w:pP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free_*(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       </w:t>
            </w:r>
            <w:r>
              <w:rPr>
                <w:rFonts w:cs="Courier New" w:hAnsi="Courier New" w:eastAsia="Courier New" w:ascii="Courier New"/>
                <w:spacing w:val="13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0"/>
                <w:sz w:val="19"/>
                <w:szCs w:val="19"/>
              </w:rPr>
              <w:t>MySQL_Curso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r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  <w:t>       </w:t>
            </w:r>
            <w:r>
              <w:rPr>
                <w:rFonts w:cs="Courier New" w:hAnsi="Courier New" w:eastAsia="Courier New" w:ascii="Courier New"/>
                <w:spacing w:val="18"/>
                <w:w w:val="100"/>
                <w:sz w:val="19"/>
                <w:szCs w:val="19"/>
              </w:rPr>
              <w:t> </w:t>
            </w:r>
            <w:r>
              <w:rPr>
                <w:rFonts w:cs="Courier New" w:hAnsi="Courier New" w:eastAsia="Courier New" w:ascii="Courier New"/>
                <w:spacing w:val="2"/>
                <w:w w:val="103"/>
                <w:sz w:val="19"/>
                <w:szCs w:val="19"/>
              </w:rPr>
              <w:t>close()</w:t>
            </w:r>
            <w:r>
              <w:rPr>
                <w:rFonts w:cs="Courier New" w:hAnsi="Courier New" w:eastAsia="Courier New" w:ascii="Courier New"/>
                <w:spacing w:val="0"/>
                <w:w w:val="100"/>
                <w:sz w:val="19"/>
                <w:szCs w:val="19"/>
              </w:rPr>
            </w:r>
          </w:p>
        </w:tc>
      </w:tr>
    </w:tbl>
    <w:p>
      <w:pPr>
        <w:rPr>
          <w:rFonts w:cs="Cambria" w:hAnsi="Cambria" w:eastAsia="Cambria" w:ascii="Cambria"/>
          <w:sz w:val="21"/>
          <w:szCs w:val="21"/>
        </w:rPr>
        <w:jc w:val="left"/>
        <w:spacing w:lineRule="exact" w:line="240"/>
        <w:ind w:left="225"/>
      </w:pPr>
      <w:r>
        <w:rPr>
          <w:rFonts w:cs="Cambria" w:hAnsi="Cambria" w:eastAsia="Cambria" w:ascii="Cambria"/>
          <w:w w:val="25"/>
          <w:sz w:val="21"/>
          <w:szCs w:val="21"/>
        </w:rPr>
        <w:t>   </w:t>
      </w:r>
      <w:r>
        <w:rPr>
          <w:rFonts w:cs="Cambria" w:hAnsi="Cambria" w:eastAsia="Cambria" w:ascii="Cambria"/>
          <w:spacing w:val="0"/>
          <w:w w:val="25"/>
          <w:sz w:val="21"/>
          <w:szCs w:val="21"/>
        </w:rPr>
        <w:t> </w:t>
      </w:r>
      <w:r>
        <w:rPr>
          <w:rFonts w:cs="Cambria" w:hAnsi="Cambria" w:eastAsia="Cambria" w:ascii="Cambria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33"/>
          <w:szCs w:val="33"/>
        </w:rPr>
        <w:jc w:val="left"/>
        <w:ind w:left="225"/>
      </w:pP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Fo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r</w:t>
      </w:r>
      <w:r>
        <w:rPr>
          <w:rFonts w:cs="Arial" w:hAnsi="Arial" w:eastAsia="Arial" w:ascii="Arial"/>
          <w:b/>
          <w:spacing w:val="10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3"/>
          <w:w w:val="100"/>
          <w:sz w:val="33"/>
          <w:szCs w:val="33"/>
        </w:rPr>
        <w:t>M</w:t>
      </w:r>
      <w:r>
        <w:rPr>
          <w:rFonts w:cs="Arial" w:hAnsi="Arial" w:eastAsia="Arial" w:ascii="Arial"/>
          <w:b/>
          <w:spacing w:val="2"/>
          <w:w w:val="100"/>
          <w:sz w:val="33"/>
          <w:szCs w:val="33"/>
        </w:rPr>
        <w:t>or</w:t>
      </w:r>
      <w:r>
        <w:rPr>
          <w:rFonts w:cs="Arial" w:hAnsi="Arial" w:eastAsia="Arial" w:ascii="Arial"/>
          <w:b/>
          <w:spacing w:val="0"/>
          <w:w w:val="100"/>
          <w:sz w:val="33"/>
          <w:szCs w:val="33"/>
        </w:rPr>
        <w:t>e</w:t>
      </w:r>
      <w:r>
        <w:rPr>
          <w:rFonts w:cs="Arial" w:hAnsi="Arial" w:eastAsia="Arial" w:ascii="Arial"/>
          <w:b/>
          <w:spacing w:val="13"/>
          <w:w w:val="100"/>
          <w:sz w:val="33"/>
          <w:szCs w:val="33"/>
        </w:rPr>
        <w:t> 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n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f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or</w:t>
      </w:r>
      <w:r>
        <w:rPr>
          <w:rFonts w:cs="Arial" w:hAnsi="Arial" w:eastAsia="Arial" w:ascii="Arial"/>
          <w:b/>
          <w:spacing w:val="4"/>
          <w:w w:val="101"/>
          <w:sz w:val="33"/>
          <w:szCs w:val="33"/>
        </w:rPr>
        <w:t>m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a</w:t>
      </w:r>
      <w:r>
        <w:rPr>
          <w:rFonts w:cs="Arial" w:hAnsi="Arial" w:eastAsia="Arial" w:ascii="Arial"/>
          <w:b/>
          <w:spacing w:val="1"/>
          <w:w w:val="101"/>
          <w:sz w:val="33"/>
          <w:szCs w:val="33"/>
        </w:rPr>
        <w:t>t</w:t>
      </w:r>
      <w:r>
        <w:rPr>
          <w:rFonts w:cs="Arial" w:hAnsi="Arial" w:eastAsia="Arial" w:ascii="Arial"/>
          <w:b/>
          <w:spacing w:val="1"/>
          <w:w w:val="102"/>
          <w:sz w:val="33"/>
          <w:szCs w:val="33"/>
        </w:rPr>
        <w:t>i</w:t>
      </w:r>
      <w:r>
        <w:rPr>
          <w:rFonts w:cs="Arial" w:hAnsi="Arial" w:eastAsia="Arial" w:ascii="Arial"/>
          <w:b/>
          <w:spacing w:val="2"/>
          <w:w w:val="101"/>
          <w:sz w:val="33"/>
          <w:szCs w:val="33"/>
        </w:rPr>
        <w:t>on</w:t>
      </w:r>
      <w:r>
        <w:rPr>
          <w:rFonts w:cs="Arial" w:hAnsi="Arial" w:eastAsia="Arial" w:ascii="Arial"/>
          <w:spacing w:val="0"/>
          <w:w w:val="100"/>
          <w:sz w:val="33"/>
          <w:szCs w:val="33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22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Th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4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up</w:t>
      </w:r>
      <w:r>
        <w:rPr>
          <w:rFonts w:cs="Cambria" w:hAnsi="Cambria" w:eastAsia="Cambria" w:ascii="Cambria"/>
          <w:spacing w:val="2"/>
          <w:w w:val="69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9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abou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,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66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66"/>
          <w:sz w:val="19"/>
          <w:szCs w:val="19"/>
        </w:rPr>
        <w:t>w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4"/>
          <w:sz w:val="19"/>
          <w:szCs w:val="19"/>
        </w:rPr>
        <w:t> 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22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-1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hyperlink r:id="rId14"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(</w:t>
        </w:r>
        <w:r>
          <w:rPr>
            <w:rFonts w:cs="Courier New" w:hAnsi="Courier New" w:eastAsia="Courier New" w:ascii="Courier New"/>
            <w:spacing w:val="2"/>
            <w:w w:val="103"/>
            <w:sz w:val="19"/>
            <w:szCs w:val="19"/>
          </w:rPr>
          <w:t>http://forums.mysql.com/list.php?17</w:t>
        </w:r>
      </w:hyperlink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5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22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Yo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pond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hyperlink r:id="rId15"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(</w:t>
        </w:r>
        <w:r>
          <w:rPr>
            <w:rFonts w:cs="Courier New" w:hAnsi="Courier New" w:eastAsia="Courier New" w:ascii="Courier New"/>
            <w:spacing w:val="2"/>
            <w:w w:val="103"/>
            <w:sz w:val="19"/>
            <w:szCs w:val="19"/>
          </w:rPr>
          <w:t>http://drcharlesbell.blogspot.com</w:t>
        </w:r>
      </w:hyperlink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/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5"/>
        <w:ind w:left="225"/>
      </w:pPr>
      <w:r>
        <w:rPr>
          <w:rFonts w:cs="Cambria" w:hAnsi="Cambria" w:eastAsia="Cambria" w:ascii="Cambria"/>
          <w:spacing w:val="3"/>
          <w:w w:val="100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d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ove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ind w:left="225"/>
      </w:pPr>
      <w:r>
        <w:rPr>
          <w:rFonts w:cs="Cambria" w:hAnsi="Cambria" w:eastAsia="Cambria" w:ascii="Cambria"/>
          <w:spacing w:val="1"/>
          <w:w w:val="67"/>
          <w:sz w:val="19"/>
          <w:szCs w:val="19"/>
        </w:rPr>
        <w:t>So</w:t>
      </w:r>
      <w:r>
        <w:rPr>
          <w:rFonts w:cs="Cambria" w:hAnsi="Cambria" w:eastAsia="Cambria" w:ascii="Cambria"/>
          <w:spacing w:val="0"/>
          <w:w w:val="67"/>
          <w:sz w:val="19"/>
          <w:szCs w:val="19"/>
        </w:rPr>
        <w:t>  </w:t>
      </w:r>
      <w:r>
        <w:rPr>
          <w:rFonts w:cs="Cambria" w:hAnsi="Cambria" w:eastAsia="Cambria" w:ascii="Cambria"/>
          <w:spacing w:val="7"/>
          <w:w w:val="67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67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k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g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’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v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(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FA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)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6"/>
        <w:ind w:left="225"/>
      </w:pPr>
      <w:r>
        <w:rPr>
          <w:rFonts w:cs="Cambria" w:hAnsi="Cambria" w:eastAsia="Cambria" w:ascii="Cambria"/>
          <w:spacing w:val="2"/>
          <w:w w:val="100"/>
          <w:sz w:val="19"/>
          <w:szCs w:val="19"/>
        </w:rPr>
        <w:t>b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f</w:t>
      </w:r>
      <w:r>
        <w:rPr>
          <w:rFonts w:cs="Cambria" w:hAnsi="Cambria" w:eastAsia="Cambria" w:ascii="Cambria"/>
          <w:spacing w:val="2"/>
          <w:w w:val="100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e</w:t>
      </w:r>
      <w:r>
        <w:rPr>
          <w:rFonts w:cs="Cambria" w:hAnsi="Cambria" w:eastAsia="Cambria" w:ascii="Cambria"/>
          <w:spacing w:val="5"/>
          <w:w w:val="100"/>
          <w:sz w:val="19"/>
          <w:szCs w:val="19"/>
        </w:rPr>
        <w:t> </w:t>
      </w:r>
      <w:r>
        <w:rPr>
          <w:rFonts w:cs="Cambria" w:hAnsi="Cambria" w:eastAsia="Cambria" w:ascii="Cambria"/>
          <w:spacing w:val="1"/>
          <w:w w:val="100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ubm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ng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,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2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have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you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ob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an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a</w:t>
      </w:r>
      <w:r>
        <w:rPr>
          <w:rFonts w:cs="Cambria" w:hAnsi="Cambria" w:eastAsia="Cambria" w:ascii="Cambria"/>
          <w:spacing w:val="2"/>
          <w:w w:val="53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3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on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before="41"/>
        <w:ind w:left="225"/>
      </w:pP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ad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x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.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rPr>
          <w:sz w:val="24"/>
          <w:szCs w:val="24"/>
        </w:rPr>
      </w:r>
    </w:p>
    <w:p>
      <w:pPr>
        <w:rPr>
          <w:rFonts w:cs="Cambria" w:hAnsi="Cambria" w:eastAsia="Cambria" w:ascii="Cambria"/>
          <w:sz w:val="19"/>
          <w:szCs w:val="19"/>
        </w:rPr>
        <w:jc w:val="left"/>
        <w:spacing w:lineRule="auto" w:line="288"/>
        <w:ind w:left="225" w:right="252"/>
      </w:pPr>
      <w:r>
        <w:rPr>
          <w:rFonts w:cs="Cambria" w:hAnsi="Cambria" w:eastAsia="Cambria" w:ascii="Cambria"/>
          <w:spacing w:val="0"/>
          <w:w w:val="46"/>
          <w:sz w:val="19"/>
          <w:szCs w:val="19"/>
        </w:rPr>
        <w:t>I</w:t>
      </w:r>
      <w:r>
        <w:rPr>
          <w:rFonts w:cs="Cambria" w:hAnsi="Cambria" w:eastAsia="Cambria" w:ascii="Cambria"/>
          <w:spacing w:val="0"/>
          <w:w w:val="46"/>
          <w:sz w:val="19"/>
          <w:szCs w:val="19"/>
        </w:rPr>
        <w:t>  </w:t>
      </w:r>
      <w:r>
        <w:rPr>
          <w:rFonts w:cs="Cambria" w:hAnsi="Cambria" w:eastAsia="Cambria" w:ascii="Cambria"/>
          <w:spacing w:val="4"/>
          <w:w w:val="46"/>
          <w:sz w:val="19"/>
          <w:szCs w:val="19"/>
        </w:rPr>
        <w:t> </w:t>
      </w:r>
      <w:r>
        <w:rPr>
          <w:rFonts w:cs="Cambria" w:hAnsi="Cambria" w:eastAsia="Cambria" w:ascii="Cambria"/>
          <w:spacing w:val="0"/>
          <w:w w:val="46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w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47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p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q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u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sts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o</w:t>
      </w:r>
      <w:r>
        <w:rPr>
          <w:rFonts w:cs="Cambria" w:hAnsi="Cambria" w:eastAsia="Cambria" w:ascii="Cambria"/>
          <w:spacing w:val="2"/>
          <w:w w:val="5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5"/>
          <w:sz w:val="19"/>
          <w:szCs w:val="19"/>
        </w:rPr>
        <w:t> </w:t>
      </w:r>
      <w:r>
        <w:rPr>
          <w:rFonts w:cs="Cambria" w:hAnsi="Cambria" w:eastAsia="Cambria" w:ascii="Cambria"/>
          <w:spacing w:val="3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d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i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e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c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l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y</w:t>
      </w:r>
      <w:r>
        <w:rPr>
          <w:rFonts w:cs="Cambria" w:hAnsi="Cambria" w:eastAsia="Cambria" w:ascii="Cambria"/>
          <w:spacing w:val="2"/>
          <w:w w:val="54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54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a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t</w:t>
      </w:r>
      <w:hyperlink r:id="rId16"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 </w:t>
        </w:r>
        <w:r>
          <w:rPr>
            <w:rFonts w:cs="Courier New" w:hAnsi="Courier New" w:eastAsia="Courier New" w:ascii="Courier New"/>
            <w:spacing w:val="2"/>
            <w:w w:val="103"/>
            <w:sz w:val="19"/>
            <w:szCs w:val="19"/>
          </w:rPr>
          <w:t>drcharlesbell@gmail.co</w:t>
        </w:r>
      </w:hyperlink>
      <w:r>
        <w:rPr>
          <w:rFonts w:cs="Courier New" w:hAnsi="Courier New" w:eastAsia="Courier New" w:ascii="Courier New"/>
          <w:spacing w:val="1"/>
          <w:w w:val="103"/>
          <w:sz w:val="19"/>
          <w:szCs w:val="19"/>
        </w:rPr>
        <w:t>m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1"/>
          <w:w w:val="25"/>
          <w:sz w:val="19"/>
          <w:szCs w:val="19"/>
        </w:rPr>
        <w:t> </w:t>
      </w:r>
      <w:r>
        <w:rPr>
          <w:rFonts w:cs="Cambria" w:hAnsi="Cambria" w:eastAsia="Cambria" w:ascii="Cambria"/>
          <w:spacing w:val="2"/>
          <w:w w:val="103"/>
          <w:sz w:val="19"/>
          <w:szCs w:val="19"/>
        </w:rPr>
        <w:t>o</w:t>
      </w:r>
      <w:r>
        <w:rPr>
          <w:rFonts w:cs="Cambria" w:hAnsi="Cambria" w:eastAsia="Cambria" w:ascii="Cambria"/>
          <w:spacing w:val="1"/>
          <w:w w:val="103"/>
          <w:sz w:val="19"/>
          <w:szCs w:val="19"/>
        </w:rPr>
        <w:t>r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   </w:t>
      </w:r>
      <w:r>
        <w:rPr>
          <w:rFonts w:cs="Cambria" w:hAnsi="Cambria" w:eastAsia="Cambria" w:ascii="Cambria"/>
          <w:spacing w:val="0"/>
          <w:w w:val="25"/>
          <w:sz w:val="19"/>
          <w:szCs w:val="19"/>
        </w:rPr>
        <w:t> </w:t>
      </w:r>
      <w:hyperlink r:id="rId17">
        <w:r>
          <w:rPr>
            <w:rFonts w:cs="Courier New" w:hAnsi="Courier New" w:eastAsia="Courier New" w:ascii="Courier New"/>
            <w:spacing w:val="2"/>
            <w:w w:val="103"/>
            <w:sz w:val="19"/>
            <w:szCs w:val="19"/>
          </w:rPr>
          <w:t>chuck.bell@oracle.co</w:t>
        </w:r>
        <w:r>
          <w:rPr>
            <w:rFonts w:cs="Courier New" w:hAnsi="Courier New" w:eastAsia="Courier New" w:ascii="Courier New"/>
            <w:spacing w:val="1"/>
            <w:w w:val="103"/>
            <w:sz w:val="19"/>
            <w:szCs w:val="19"/>
          </w:rPr>
          <w:t>m</w:t>
        </w:r>
        <w:r>
          <w:rPr>
            <w:rFonts w:cs="Cambria" w:hAnsi="Cambria" w:eastAsia="Cambria" w:ascii="Cambria"/>
            <w:spacing w:val="1"/>
            <w:w w:val="61"/>
            <w:sz w:val="19"/>
            <w:szCs w:val="19"/>
          </w:rPr>
          <w:t>,</w:t>
        </w:r>
        <w:r>
          <w:rPr>
            <w:rFonts w:cs="Cambria" w:hAnsi="Cambria" w:eastAsia="Cambria" w:ascii="Cambria"/>
            <w:spacing w:val="1"/>
            <w:w w:val="61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61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61"/>
            <w:sz w:val="19"/>
            <w:szCs w:val="19"/>
          </w:rPr>
          <w:t>b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u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1"/>
            <w:w w:val="46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0"/>
            <w:w w:val="47"/>
            <w:sz w:val="19"/>
            <w:szCs w:val="19"/>
          </w:rPr>
          <w:t> I</w:t>
        </w:r>
        <w:r>
          <w:rPr>
            <w:rFonts w:cs="Cambria" w:hAnsi="Cambria" w:eastAsia="Cambria" w:ascii="Cambria"/>
            <w:spacing w:val="0"/>
            <w:w w:val="47"/>
            <w:sz w:val="19"/>
            <w:szCs w:val="19"/>
          </w:rPr>
          <w:t>  </w:t>
        </w:r>
        <w:r>
          <w:rPr>
            <w:rFonts w:cs="Cambria" w:hAnsi="Cambria" w:eastAsia="Cambria" w:ascii="Cambria"/>
            <w:spacing w:val="7"/>
            <w:w w:val="47"/>
            <w:sz w:val="19"/>
            <w:szCs w:val="19"/>
          </w:rPr>
          <w:t> </w:t>
        </w:r>
        <w:r>
          <w:rPr>
            <w:rFonts w:cs="Cambria" w:hAnsi="Cambria" w:eastAsia="Cambria" w:ascii="Cambria"/>
            <w:spacing w:val="0"/>
            <w:w w:val="47"/>
            <w:sz w:val="19"/>
            <w:szCs w:val="19"/>
          </w:rPr>
          <w:t> r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r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v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47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47"/>
            <w:sz w:val="19"/>
            <w:szCs w:val="19"/>
          </w:rPr>
          <w:t> t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h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50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50"/>
            <w:sz w:val="19"/>
            <w:szCs w:val="19"/>
          </w:rPr>
          <w:t> r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g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h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1"/>
            <w:w w:val="47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47"/>
            <w:sz w:val="19"/>
            <w:szCs w:val="19"/>
          </w:rPr>
          <w:t> t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o</w:t>
        </w:r>
        <w:r>
          <w:rPr>
            <w:rFonts w:cs="Cambria" w:hAnsi="Cambria" w:eastAsia="Cambria" w:ascii="Cambria"/>
            <w:spacing w:val="1"/>
            <w:w w:val="5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5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55"/>
            <w:sz w:val="19"/>
            <w:szCs w:val="19"/>
          </w:rPr>
          <w:t>d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l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a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y</w:t>
        </w:r>
        <w:r>
          <w:rPr>
            <w:rFonts w:cs="Cambria" w:hAnsi="Cambria" w:eastAsia="Cambria" w:ascii="Cambria"/>
            <w:spacing w:val="1"/>
            <w:w w:val="63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63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3"/>
            <w:w w:val="63"/>
            <w:sz w:val="19"/>
            <w:szCs w:val="19"/>
          </w:rPr>
          <w:t>m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y</w:t>
        </w:r>
        <w:r>
          <w:rPr>
            <w:rFonts w:cs="Cambria" w:hAnsi="Cambria" w:eastAsia="Cambria" w:ascii="Cambria"/>
            <w:spacing w:val="1"/>
            <w:w w:val="50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50"/>
            <w:sz w:val="19"/>
            <w:szCs w:val="19"/>
          </w:rPr>
          <w:t> r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p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o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n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5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5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55"/>
            <w:sz w:val="19"/>
            <w:szCs w:val="19"/>
          </w:rPr>
          <w:t>u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n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l</w:t>
        </w:r>
        <w:r>
          <w:rPr>
            <w:rFonts w:cs="Cambria" w:hAnsi="Cambria" w:eastAsia="Cambria" w:ascii="Cambria"/>
            <w:spacing w:val="1"/>
            <w:w w:val="47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47"/>
            <w:sz w:val="19"/>
            <w:szCs w:val="19"/>
          </w:rPr>
          <w:t> t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3"/>
            <w:w w:val="103"/>
            <w:sz w:val="19"/>
            <w:szCs w:val="19"/>
          </w:rPr>
          <w:t>m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5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5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55"/>
            <w:sz w:val="19"/>
            <w:szCs w:val="19"/>
          </w:rPr>
          <w:t>p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r</w:t>
        </w:r>
        <w:r>
          <w:rPr>
            <w:rFonts w:cs="Cambria" w:hAnsi="Cambria" w:eastAsia="Cambria" w:ascii="Cambria"/>
            <w:spacing w:val="3"/>
            <w:w w:val="103"/>
            <w:sz w:val="19"/>
            <w:szCs w:val="19"/>
          </w:rPr>
          <w:t>m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1"/>
            <w:w w:val="62"/>
            <w:sz w:val="19"/>
            <w:szCs w:val="19"/>
          </w:rPr>
          <w:t>.</w:t>
        </w:r>
        <w:r>
          <w:rPr>
            <w:rFonts w:cs="Cambria" w:hAnsi="Cambria" w:eastAsia="Cambria" w:ascii="Cambria"/>
            <w:spacing w:val="1"/>
            <w:w w:val="62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62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62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h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u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1"/>
            <w:w w:val="40"/>
            <w:sz w:val="19"/>
            <w:szCs w:val="19"/>
          </w:rPr>
          <w:t>,</w:t>
        </w:r>
        <w:r>
          <w:rPr>
            <w:rFonts w:cs="Cambria" w:hAnsi="Cambria" w:eastAsia="Cambria" w:ascii="Cambria"/>
            <w:spacing w:val="1"/>
            <w:w w:val="40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40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68"/>
            <w:sz w:val="19"/>
            <w:szCs w:val="19"/>
          </w:rPr>
          <w:t>do</w:t>
        </w:r>
        <w:r>
          <w:rPr>
            <w:rFonts w:cs="Cambria" w:hAnsi="Cambria" w:eastAsia="Cambria" w:ascii="Cambria"/>
            <w:spacing w:val="2"/>
            <w:w w:val="68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68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no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exp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c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a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n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3"/>
            <w:w w:val="103"/>
            <w:sz w:val="19"/>
            <w:szCs w:val="19"/>
          </w:rPr>
          <w:t>m</w:t>
        </w:r>
        <w:r>
          <w:rPr>
            <w:rFonts w:cs="Cambria" w:hAnsi="Cambria" w:eastAsia="Cambria" w:ascii="Cambria"/>
            <w:spacing w:val="3"/>
            <w:w w:val="103"/>
            <w:sz w:val="19"/>
            <w:szCs w:val="19"/>
          </w:rPr>
          <w:t>m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ed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a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a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n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w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r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(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b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u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o</w:t>
        </w:r>
        <w:r>
          <w:rPr>
            <w:rFonts w:cs="Cambria" w:hAnsi="Cambria" w:eastAsia="Cambria" w:ascii="Cambria"/>
            <w:spacing w:val="3"/>
            <w:w w:val="103"/>
            <w:sz w:val="19"/>
            <w:szCs w:val="19"/>
          </w:rPr>
          <w:t>m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t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3"/>
            <w:w w:val="103"/>
            <w:sz w:val="19"/>
            <w:szCs w:val="19"/>
          </w:rPr>
          <w:t>m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w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l</w:t>
        </w:r>
        <w:r>
          <w:rPr>
            <w:rFonts w:cs="Cambria" w:hAnsi="Cambria" w:eastAsia="Cambria" w:ascii="Cambria"/>
            <w:spacing w:val="0"/>
            <w:w w:val="103"/>
            <w:sz w:val="19"/>
            <w:szCs w:val="19"/>
          </w:rPr>
          <w:t>l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r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e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p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o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n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d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3"/>
            <w:w w:val="103"/>
            <w:sz w:val="19"/>
            <w:szCs w:val="19"/>
          </w:rPr>
          <w:t>w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it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h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i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n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2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4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1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h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o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u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r</w:t>
        </w:r>
        <w:r>
          <w:rPr>
            <w:rFonts w:cs="Cambria" w:hAnsi="Cambria" w:eastAsia="Cambria" w:ascii="Cambria"/>
            <w:spacing w:val="2"/>
            <w:w w:val="103"/>
            <w:sz w:val="19"/>
            <w:szCs w:val="19"/>
          </w:rPr>
          <w:t>s</w:t>
        </w:r>
        <w:r>
          <w:rPr>
            <w:rFonts w:cs="Cambria" w:hAnsi="Cambria" w:eastAsia="Cambria" w:ascii="Cambria"/>
            <w:spacing w:val="1"/>
            <w:w w:val="103"/>
            <w:sz w:val="19"/>
            <w:szCs w:val="19"/>
          </w:rPr>
          <w:t>).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   </w:t>
        </w:r>
        <w:r>
          <w:rPr>
            <w:rFonts w:cs="Cambria" w:hAnsi="Cambria" w:eastAsia="Cambria" w:ascii="Cambria"/>
            <w:spacing w:val="0"/>
            <w:w w:val="25"/>
            <w:sz w:val="19"/>
            <w:szCs w:val="19"/>
          </w:rPr>
          <w:t> </w:t>
        </w:r>
        <w:r>
          <w:rPr>
            <w:rFonts w:cs="Cambria" w:hAnsi="Cambria" w:eastAsia="Cambria" w:ascii="Cambria"/>
            <w:spacing w:val="0"/>
            <w:w w:val="100"/>
            <w:sz w:val="19"/>
            <w:szCs w:val="19"/>
          </w:rPr>
        </w:r>
      </w:hyperlink>
    </w:p>
    <w:sectPr>
      <w:pgSz w:w="12240" w:h="15840"/>
      <w:pgMar w:top="1380" w:bottom="280" w:left="1580" w:right="16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www.arduino.cc/en/Main/ArduinoWiFiShield" TargetMode="External"/><Relationship Id="rId5" Type="http://schemas.openxmlformats.org/officeDocument/2006/relationships/hyperlink" Target="http://dev.mysql.com/doc/" TargetMode="External"/><Relationship Id="rId6" Type="http://schemas.openxmlformats.org/officeDocument/2006/relationships/hyperlink" Target="mailto:bob@localhost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arduino.cc/en/Guide/ArduinoWiFiShield" TargetMode="External"/><Relationship Id="rId9" Type="http://schemas.openxmlformats.org/officeDocument/2006/relationships/hyperlink" Target="http://www.atmel.com/webdoc/AVRLibcReferenceManual/index.html" TargetMode="External"/><Relationship Id="rId10" Type="http://schemas.openxmlformats.org/officeDocument/2006/relationships/hyperlink" Target="http://dev.mysql.com/doc/index-" TargetMode="External"/><Relationship Id="rId11" Type="http://schemas.openxmlformats.org/officeDocument/2006/relationships/hyperlink" Target="http://www.arduino.cc/en/Reference/EthernetBegin" TargetMode="External"/><Relationship Id="rId12" Type="http://schemas.openxmlformats.org/officeDocument/2006/relationships/hyperlink" Target="http://www.google.com" TargetMode="External"/><Relationship Id="rId13" Type="http://schemas.openxmlformats.org/officeDocument/2006/relationships/hyperlink" Target="http://www.arduino.org/software" TargetMode="External"/><Relationship Id="rId14" Type="http://schemas.openxmlformats.org/officeDocument/2006/relationships/hyperlink" Target="http://forums.mysql.com/list.php" TargetMode="External"/><Relationship Id="rId15" Type="http://schemas.openxmlformats.org/officeDocument/2006/relationships/hyperlink" Target="http://drcharlesbell.blogspot.com/" TargetMode="External"/><Relationship Id="rId16" Type="http://schemas.openxmlformats.org/officeDocument/2006/relationships/hyperlink" Target="mailto:drcharlesbell@gmail.com" TargetMode="External"/><Relationship Id="rId17" Type="http://schemas.openxmlformats.org/officeDocument/2006/relationships/hyperlink" Target="mailto:bell@oracle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